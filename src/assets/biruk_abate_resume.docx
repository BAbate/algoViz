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3B2E11" w14:textId="6706738C" w:rsidR="002C58F8" w:rsidRPr="0094083A" w:rsidRDefault="009875C6" w:rsidP="0094083A">
      <w:pPr>
        <w:pStyle w:val="divonlyName"/>
        <w:pBdr>
          <w:top w:val="single" w:sz="8" w:space="0" w:color="000000"/>
          <w:bottom w:val="none" w:sz="0" w:space="1" w:color="auto"/>
        </w:pBdr>
        <w:spacing w:line="440" w:lineRule="atLeast"/>
        <w:jc w:val="center"/>
        <w:rPr>
          <w:b/>
          <w:bCs/>
          <w:smallCaps/>
          <w:color w:val="000000"/>
          <w:sz w:val="40"/>
          <w:szCs w:val="40"/>
        </w:rPr>
      </w:pPr>
      <w:r w:rsidRPr="0094083A">
        <w:rPr>
          <w:rStyle w:val="span"/>
          <w:b/>
          <w:bCs/>
          <w:smallCaps/>
          <w:color w:val="000000"/>
          <w:sz w:val="40"/>
          <w:szCs w:val="40"/>
        </w:rPr>
        <w:t>Biruk</w:t>
      </w:r>
      <w:r w:rsidRPr="0094083A">
        <w:rPr>
          <w:b/>
          <w:bCs/>
          <w:smallCaps/>
          <w:color w:val="000000"/>
          <w:sz w:val="40"/>
          <w:szCs w:val="40"/>
        </w:rPr>
        <w:t xml:space="preserve"> </w:t>
      </w:r>
      <w:r w:rsidRPr="0094083A">
        <w:rPr>
          <w:rStyle w:val="span"/>
          <w:b/>
          <w:bCs/>
          <w:smallCaps/>
          <w:color w:val="000000"/>
          <w:sz w:val="40"/>
          <w:szCs w:val="40"/>
        </w:rPr>
        <w:t>Abate</w:t>
      </w:r>
    </w:p>
    <w:p w14:paraId="6C62ED08" w14:textId="51F18294" w:rsidR="002C58F8" w:rsidRPr="0094083A" w:rsidRDefault="002C58F8" w:rsidP="0094083A">
      <w:pPr>
        <w:pStyle w:val="divdocumentdivlowerborderupper"/>
        <w:spacing w:after="10"/>
        <w:jc w:val="center"/>
        <w:rPr>
          <w:sz w:val="2"/>
          <w:szCs w:val="2"/>
        </w:rPr>
      </w:pPr>
    </w:p>
    <w:p w14:paraId="2A2C4837" w14:textId="392B4966" w:rsidR="002C58F8" w:rsidRPr="0094083A" w:rsidRDefault="002C58F8" w:rsidP="0094083A">
      <w:pPr>
        <w:pStyle w:val="divdocumentdivlowerborder"/>
        <w:jc w:val="center"/>
        <w:rPr>
          <w:sz w:val="2"/>
          <w:szCs w:val="2"/>
        </w:rPr>
      </w:pPr>
    </w:p>
    <w:p w14:paraId="7FDB26A4" w14:textId="4CAB9B88" w:rsidR="002C58F8" w:rsidRPr="0094083A" w:rsidRDefault="002C58F8" w:rsidP="0094083A">
      <w:pPr>
        <w:pStyle w:val="div"/>
        <w:spacing w:line="0" w:lineRule="atLeast"/>
        <w:jc w:val="center"/>
        <w:rPr>
          <w:sz w:val="2"/>
          <w:szCs w:val="2"/>
        </w:rPr>
      </w:pPr>
    </w:p>
    <w:p w14:paraId="75B30EF0" w14:textId="77777777" w:rsidR="002C58F8" w:rsidRPr="00EA0A78" w:rsidRDefault="009875C6" w:rsidP="00F06F4C">
      <w:pPr>
        <w:spacing w:before="40" w:line="180" w:lineRule="atLeast"/>
        <w:jc w:val="center"/>
        <w:textAlignment w:val="auto"/>
      </w:pPr>
      <w:bookmarkStart w:id="0" w:name="_Hlk117787577"/>
      <w:r w:rsidRPr="00EA0A78">
        <w:rPr>
          <w:rStyle w:val="span"/>
        </w:rPr>
        <w:t>Jackson, MS</w:t>
      </w:r>
      <w:r w:rsidRPr="00EA0A78">
        <w:rPr>
          <w:rStyle w:val="divdocumentdivaddressli"/>
        </w:rPr>
        <w:t xml:space="preserve"> </w:t>
      </w:r>
      <w:r w:rsidRPr="00EA0A78">
        <w:rPr>
          <w:rStyle w:val="documentbullet"/>
          <w:sz w:val="24"/>
          <w:szCs w:val="24"/>
        </w:rPr>
        <w:t>♦</w:t>
      </w:r>
      <w:r w:rsidRPr="00EA0A78">
        <w:rPr>
          <w:rStyle w:val="divdocumentdivaddressli"/>
        </w:rPr>
        <w:t> </w:t>
      </w:r>
      <w:bookmarkStart w:id="1" w:name="_Hlk117787920"/>
      <w:r w:rsidRPr="00EA0A78">
        <w:rPr>
          <w:rStyle w:val="span"/>
        </w:rPr>
        <w:t>(601)</w:t>
      </w:r>
      <w:r w:rsidR="0094083A" w:rsidRPr="00EA0A78">
        <w:rPr>
          <w:rStyle w:val="span"/>
        </w:rPr>
        <w:t xml:space="preserve"> </w:t>
      </w:r>
      <w:r w:rsidRPr="00EA0A78">
        <w:rPr>
          <w:rStyle w:val="span"/>
        </w:rPr>
        <w:t>622</w:t>
      </w:r>
      <w:r w:rsidR="0094083A" w:rsidRPr="00EA0A78">
        <w:rPr>
          <w:rStyle w:val="span"/>
        </w:rPr>
        <w:t xml:space="preserve"> </w:t>
      </w:r>
      <w:r w:rsidRPr="00EA0A78">
        <w:rPr>
          <w:rStyle w:val="span"/>
        </w:rPr>
        <w:t>4139</w:t>
      </w:r>
      <w:r w:rsidRPr="00EA0A78">
        <w:rPr>
          <w:rStyle w:val="divdocumentdivaddressli"/>
        </w:rPr>
        <w:t xml:space="preserve"> </w:t>
      </w:r>
      <w:bookmarkEnd w:id="1"/>
      <w:r w:rsidRPr="00EA0A78">
        <w:rPr>
          <w:rStyle w:val="documentbullet"/>
          <w:sz w:val="24"/>
          <w:szCs w:val="24"/>
        </w:rPr>
        <w:t>♦</w:t>
      </w:r>
      <w:r w:rsidRPr="00EA0A78">
        <w:rPr>
          <w:rStyle w:val="divdocumentdivaddressli"/>
        </w:rPr>
        <w:t> </w:t>
      </w:r>
      <w:bookmarkStart w:id="2" w:name="_Hlk117787928"/>
      <w:r w:rsidR="00704103">
        <w:rPr>
          <w:rStyle w:val="span"/>
        </w:rPr>
        <w:fldChar w:fldCharType="begin"/>
      </w:r>
      <w:r w:rsidR="00704103">
        <w:rPr>
          <w:rStyle w:val="span"/>
        </w:rPr>
        <w:instrText xml:space="preserve"> HYPERLINK "mailto:</w:instrText>
      </w:r>
      <w:r w:rsidR="00704103" w:rsidRPr="00EA0A78">
        <w:rPr>
          <w:rStyle w:val="span"/>
        </w:rPr>
        <w:instrText>Biruk.d.abate@gmail.com</w:instrText>
      </w:r>
      <w:r w:rsidR="00704103">
        <w:rPr>
          <w:rStyle w:val="span"/>
        </w:rPr>
        <w:instrText xml:space="preserve">" </w:instrText>
      </w:r>
      <w:r w:rsidR="00704103">
        <w:rPr>
          <w:rStyle w:val="span"/>
        </w:rPr>
      </w:r>
      <w:r w:rsidR="00704103">
        <w:rPr>
          <w:rStyle w:val="span"/>
        </w:rPr>
        <w:fldChar w:fldCharType="separate"/>
      </w:r>
      <w:r w:rsidR="00704103" w:rsidRPr="0055357B">
        <w:rPr>
          <w:rStyle w:val="Hyperlink"/>
        </w:rPr>
        <w:t>Biruk.d.abate@gmail.com</w:t>
      </w:r>
      <w:bookmarkEnd w:id="2"/>
      <w:r w:rsidR="00704103">
        <w:rPr>
          <w:rStyle w:val="span"/>
        </w:rPr>
        <w:fldChar w:fldCharType="end"/>
      </w:r>
      <w:bookmarkStart w:id="3" w:name="_Hlk117787910"/>
      <w:bookmarkEnd w:id="0"/>
      <w:r w:rsidR="00704103">
        <w:rPr>
          <w:rStyle w:val="span"/>
        </w:rPr>
        <w:t xml:space="preserve"> </w:t>
      </w:r>
    </w:p>
    <w:bookmarkEnd w:id="3"/>
    <w:p w14:paraId="71511242" w14:textId="5DD9C704" w:rsidR="002C58F8" w:rsidRPr="0094083A" w:rsidRDefault="009875C6" w:rsidP="0094083A">
      <w:pPr>
        <w:pStyle w:val="divdocumentdivheading"/>
        <w:tabs>
          <w:tab w:val="left" w:pos="4822"/>
          <w:tab w:val="left" w:pos="11220"/>
        </w:tabs>
        <w:spacing w:before="60" w:line="200" w:lineRule="atLeast"/>
        <w:jc w:val="both"/>
        <w:rPr>
          <w:b/>
          <w:bCs/>
          <w:smallCaps/>
          <w:sz w:val="18"/>
          <w:szCs w:val="18"/>
        </w:rPr>
      </w:pPr>
      <w:r w:rsidRPr="0094083A">
        <w:rPr>
          <w:smallCaps/>
          <w:sz w:val="18"/>
          <w:szCs w:val="18"/>
        </w:rPr>
        <w:t xml:space="preserve"> </w:t>
      </w:r>
      <w:r w:rsidRPr="0094083A">
        <w:rPr>
          <w:strike/>
          <w:color w:val="000000"/>
          <w:szCs w:val="22"/>
        </w:rPr>
        <w:tab/>
      </w:r>
      <w:r w:rsidRPr="0094083A">
        <w:rPr>
          <w:rStyle w:val="divdocumentdivsectiontitle"/>
          <w:smallCaps/>
          <w:sz w:val="24"/>
          <w:szCs w:val="24"/>
          <w:shd w:val="clear" w:color="auto" w:fill="FFFFFF"/>
        </w:rPr>
        <w:t xml:space="preserve">   </w:t>
      </w:r>
      <w:r w:rsidRPr="0094083A">
        <w:rPr>
          <w:rStyle w:val="divdocumentdivsectiontitle"/>
          <w:b/>
          <w:bCs/>
          <w:smallCaps/>
          <w:sz w:val="24"/>
          <w:szCs w:val="24"/>
          <w:shd w:val="clear" w:color="auto" w:fill="FFFFFF"/>
        </w:rPr>
        <w:t xml:space="preserve">Education   </w:t>
      </w:r>
      <w:r w:rsidRPr="0094083A">
        <w:rPr>
          <w:b/>
          <w:bCs/>
          <w:strike/>
          <w:color w:val="000000"/>
          <w:szCs w:val="22"/>
        </w:rPr>
        <w:tab/>
      </w:r>
    </w:p>
    <w:p w14:paraId="4E365E98" w14:textId="77B40DF2" w:rsidR="002C58F8" w:rsidRPr="00045BDE" w:rsidRDefault="009875C6" w:rsidP="0094083A">
      <w:pPr>
        <w:pStyle w:val="divdocumentsinglecolumn"/>
        <w:spacing w:line="200" w:lineRule="atLeast"/>
        <w:jc w:val="both"/>
        <w:rPr>
          <w:sz w:val="22"/>
          <w:szCs w:val="22"/>
        </w:rPr>
      </w:pPr>
      <w:bookmarkStart w:id="4" w:name="_Hlk117787963"/>
      <w:r w:rsidRPr="00045BDE">
        <w:rPr>
          <w:rStyle w:val="spandegree"/>
          <w:sz w:val="22"/>
          <w:szCs w:val="22"/>
        </w:rPr>
        <w:t>Master of Science</w:t>
      </w:r>
      <w:r w:rsidRPr="00045BDE">
        <w:rPr>
          <w:rStyle w:val="span"/>
          <w:sz w:val="22"/>
          <w:szCs w:val="22"/>
        </w:rPr>
        <w:t xml:space="preserve">: Computer Science, Expected in </w:t>
      </w:r>
      <w:r w:rsidR="00A6464F" w:rsidRPr="00045BDE">
        <w:rPr>
          <w:rStyle w:val="span"/>
          <w:sz w:val="22"/>
          <w:szCs w:val="22"/>
        </w:rPr>
        <w:t xml:space="preserve">May </w:t>
      </w:r>
      <w:r w:rsidRPr="00045BDE">
        <w:rPr>
          <w:rStyle w:val="span"/>
          <w:sz w:val="22"/>
          <w:szCs w:val="22"/>
        </w:rPr>
        <w:t>2023</w:t>
      </w:r>
      <w:r w:rsidRPr="00045BDE">
        <w:rPr>
          <w:rStyle w:val="singlecolumnspanpaddedlinenth-child1"/>
          <w:sz w:val="22"/>
          <w:szCs w:val="22"/>
        </w:rPr>
        <w:t xml:space="preserve"> </w:t>
      </w:r>
    </w:p>
    <w:p w14:paraId="640F20BD" w14:textId="79387CCE" w:rsidR="0096494C" w:rsidRPr="0096494C" w:rsidRDefault="009875C6" w:rsidP="0096494C">
      <w:pPr>
        <w:pStyle w:val="spanpaddedline"/>
        <w:spacing w:line="200" w:lineRule="atLeast"/>
        <w:jc w:val="both"/>
        <w:rPr>
          <w:rStyle w:val="span"/>
          <w:sz w:val="22"/>
          <w:szCs w:val="22"/>
        </w:rPr>
      </w:pPr>
      <w:bookmarkStart w:id="5" w:name="_Hlk117787717"/>
      <w:r w:rsidRPr="00045BDE">
        <w:rPr>
          <w:rStyle w:val="spancompanyname"/>
          <w:sz w:val="22"/>
          <w:szCs w:val="22"/>
        </w:rPr>
        <w:t>Jackson State University</w:t>
      </w:r>
      <w:r w:rsidRPr="00045BDE">
        <w:rPr>
          <w:rStyle w:val="span"/>
          <w:sz w:val="22"/>
          <w:szCs w:val="22"/>
        </w:rPr>
        <w:t xml:space="preserve"> </w:t>
      </w:r>
      <w:bookmarkEnd w:id="5"/>
      <w:r w:rsidRPr="00045BDE">
        <w:rPr>
          <w:rStyle w:val="span"/>
          <w:sz w:val="22"/>
          <w:szCs w:val="22"/>
        </w:rPr>
        <w:t>- Jackson, MS</w:t>
      </w:r>
      <w:r w:rsidRPr="00045BDE">
        <w:rPr>
          <w:sz w:val="22"/>
          <w:szCs w:val="22"/>
        </w:rPr>
        <w:t xml:space="preserve"> </w:t>
      </w:r>
      <w:r w:rsidR="00045BDE" w:rsidRPr="0096494C">
        <w:rPr>
          <w:b/>
          <w:bCs/>
          <w:sz w:val="22"/>
          <w:szCs w:val="22"/>
        </w:rPr>
        <w:t>|</w:t>
      </w:r>
      <w:r w:rsidR="00045BDE" w:rsidRPr="00045BDE">
        <w:rPr>
          <w:sz w:val="22"/>
          <w:szCs w:val="22"/>
        </w:rPr>
        <w:t xml:space="preserve"> </w:t>
      </w:r>
      <w:r w:rsidRPr="00045BDE">
        <w:rPr>
          <w:rStyle w:val="span"/>
          <w:sz w:val="22"/>
          <w:szCs w:val="22"/>
        </w:rPr>
        <w:t>GPA</w:t>
      </w:r>
      <w:r w:rsidR="007C2DD0">
        <w:rPr>
          <w:rStyle w:val="span"/>
          <w:sz w:val="22"/>
          <w:szCs w:val="22"/>
        </w:rPr>
        <w:t xml:space="preserve"> -</w:t>
      </w:r>
      <w:r w:rsidRPr="00045BDE">
        <w:rPr>
          <w:rStyle w:val="span"/>
          <w:sz w:val="22"/>
          <w:szCs w:val="22"/>
        </w:rPr>
        <w:t xml:space="preserve"> 3.7</w:t>
      </w:r>
    </w:p>
    <w:p w14:paraId="29D09BCB" w14:textId="436064FD" w:rsidR="00870817" w:rsidRPr="00045BDE" w:rsidRDefault="009875C6" w:rsidP="00883259">
      <w:pPr>
        <w:pStyle w:val="divdocumentulli"/>
        <w:spacing w:line="200" w:lineRule="atLeast"/>
        <w:jc w:val="both"/>
        <w:rPr>
          <w:rStyle w:val="span"/>
          <w:sz w:val="22"/>
          <w:szCs w:val="22"/>
        </w:rPr>
      </w:pPr>
      <w:r w:rsidRPr="00045BDE">
        <w:rPr>
          <w:rStyle w:val="span"/>
          <w:b/>
          <w:bCs/>
          <w:sz w:val="22"/>
          <w:szCs w:val="22"/>
        </w:rPr>
        <w:t>Relevant coursework</w:t>
      </w:r>
      <w:r w:rsidRPr="00045BDE">
        <w:rPr>
          <w:rStyle w:val="span"/>
          <w:sz w:val="22"/>
          <w:szCs w:val="22"/>
        </w:rPr>
        <w:t xml:space="preserve">: Operating Systems, Computer Architecture, Data Structure and Algorithms, Programming Systems (Compiler Design), Computer Forensics, Object Oriented Programming, </w:t>
      </w:r>
      <w:r w:rsidR="0094083A" w:rsidRPr="00045BDE">
        <w:rPr>
          <w:rStyle w:val="span"/>
          <w:sz w:val="22"/>
          <w:szCs w:val="22"/>
        </w:rPr>
        <w:t xml:space="preserve">and </w:t>
      </w:r>
      <w:r w:rsidRPr="00045BDE">
        <w:rPr>
          <w:rStyle w:val="span"/>
          <w:sz w:val="22"/>
          <w:szCs w:val="22"/>
        </w:rPr>
        <w:t>Software Engineering.</w:t>
      </w:r>
      <w:r w:rsidR="00870817" w:rsidRPr="00045BDE">
        <w:rPr>
          <w:rStyle w:val="span"/>
          <w:sz w:val="22"/>
          <w:szCs w:val="22"/>
        </w:rPr>
        <w:t xml:space="preserve"> </w:t>
      </w:r>
    </w:p>
    <w:p w14:paraId="49FE7F24" w14:textId="77777777" w:rsidR="0096494C" w:rsidRDefault="0096494C" w:rsidP="0094083A">
      <w:pPr>
        <w:pStyle w:val="divdocumentsinglecolumn"/>
        <w:spacing w:line="200" w:lineRule="atLeast"/>
        <w:jc w:val="both"/>
        <w:rPr>
          <w:rStyle w:val="spandegree"/>
          <w:sz w:val="22"/>
          <w:szCs w:val="22"/>
        </w:rPr>
      </w:pPr>
    </w:p>
    <w:p w14:paraId="3A093D2B" w14:textId="6336D7B7" w:rsidR="007F28EE" w:rsidRPr="00045BDE" w:rsidRDefault="009875C6" w:rsidP="0094083A">
      <w:pPr>
        <w:pStyle w:val="divdocumentsinglecolumn"/>
        <w:spacing w:line="200" w:lineRule="atLeast"/>
        <w:jc w:val="both"/>
        <w:rPr>
          <w:sz w:val="22"/>
          <w:szCs w:val="22"/>
        </w:rPr>
      </w:pPr>
      <w:r w:rsidRPr="00045BDE">
        <w:rPr>
          <w:rStyle w:val="spandegree"/>
          <w:sz w:val="22"/>
          <w:szCs w:val="22"/>
        </w:rPr>
        <w:t>Bachelor of Science</w:t>
      </w:r>
      <w:r w:rsidRPr="00045BDE">
        <w:rPr>
          <w:rStyle w:val="span"/>
          <w:sz w:val="22"/>
          <w:szCs w:val="22"/>
        </w:rPr>
        <w:t>: Computer Engineering, 202</w:t>
      </w:r>
      <w:r w:rsidR="004B2A3E" w:rsidRPr="00045BDE">
        <w:rPr>
          <w:rStyle w:val="span"/>
          <w:sz w:val="22"/>
          <w:szCs w:val="22"/>
        </w:rPr>
        <w:t>0</w:t>
      </w:r>
    </w:p>
    <w:p w14:paraId="037B184B" w14:textId="77777777" w:rsidR="002C58F8" w:rsidRPr="00045BDE" w:rsidRDefault="009875C6" w:rsidP="0094083A">
      <w:pPr>
        <w:pStyle w:val="spanpaddedline"/>
        <w:spacing w:line="200" w:lineRule="atLeast"/>
        <w:jc w:val="both"/>
        <w:rPr>
          <w:sz w:val="22"/>
          <w:szCs w:val="22"/>
        </w:rPr>
      </w:pPr>
      <w:r w:rsidRPr="00045BDE">
        <w:rPr>
          <w:rStyle w:val="spancompanyname"/>
          <w:sz w:val="22"/>
          <w:szCs w:val="22"/>
        </w:rPr>
        <w:t>Jackson State University</w:t>
      </w:r>
      <w:r w:rsidRPr="00045BDE">
        <w:rPr>
          <w:rStyle w:val="span"/>
          <w:sz w:val="22"/>
          <w:szCs w:val="22"/>
        </w:rPr>
        <w:t xml:space="preserve"> - Jackson, MS</w:t>
      </w:r>
      <w:r w:rsidRPr="00045BDE">
        <w:rPr>
          <w:sz w:val="22"/>
          <w:szCs w:val="22"/>
        </w:rPr>
        <w:t xml:space="preserve"> </w:t>
      </w:r>
    </w:p>
    <w:bookmarkEnd w:id="4"/>
    <w:p w14:paraId="245FB769" w14:textId="22EFB3D5" w:rsidR="002C58F8" w:rsidRPr="0094083A" w:rsidRDefault="009875C6" w:rsidP="0094083A">
      <w:pPr>
        <w:pStyle w:val="divdocumentdivheading"/>
        <w:tabs>
          <w:tab w:val="left" w:pos="5119"/>
          <w:tab w:val="left" w:pos="11220"/>
        </w:tabs>
        <w:spacing w:before="60" w:line="200" w:lineRule="atLeast"/>
        <w:jc w:val="both"/>
        <w:rPr>
          <w:b/>
          <w:bCs/>
          <w:smallCaps/>
          <w:sz w:val="18"/>
          <w:szCs w:val="18"/>
        </w:rPr>
      </w:pPr>
      <w:r w:rsidRPr="0094083A">
        <w:rPr>
          <w:smallCaps/>
          <w:sz w:val="18"/>
          <w:szCs w:val="18"/>
        </w:rPr>
        <w:t xml:space="preserve"> </w:t>
      </w:r>
      <w:r w:rsidR="0096494C">
        <w:rPr>
          <w:strike/>
          <w:color w:val="000000"/>
          <w:szCs w:val="22"/>
        </w:rPr>
        <w:t xml:space="preserve">                                                                                  </w:t>
      </w:r>
      <w:r w:rsidR="0096494C" w:rsidRPr="0096494C">
        <w:rPr>
          <w:rStyle w:val="divdocumentdivsectiontitle"/>
          <w:b/>
          <w:bCs/>
          <w:smallCaps/>
          <w:sz w:val="22"/>
          <w:szCs w:val="22"/>
          <w:shd w:val="clear" w:color="auto" w:fill="FFFFFF"/>
        </w:rPr>
        <w:t>Soft</w:t>
      </w:r>
      <w:r w:rsidRPr="0094083A">
        <w:rPr>
          <w:rStyle w:val="divdocumentdivsectiontitle"/>
          <w:b/>
          <w:bCs/>
          <w:smallCaps/>
          <w:sz w:val="24"/>
          <w:szCs w:val="24"/>
          <w:shd w:val="clear" w:color="auto" w:fill="FFFFFF"/>
        </w:rPr>
        <w:t xml:space="preserve"> Skills   </w:t>
      </w:r>
      <w:r w:rsidRPr="0094083A">
        <w:rPr>
          <w:b/>
          <w:bCs/>
          <w:strike/>
          <w:color w:val="000000"/>
          <w:szCs w:val="22"/>
        </w:rPr>
        <w:tab/>
      </w:r>
    </w:p>
    <w:p w14:paraId="1821AADB" w14:textId="6D495908" w:rsidR="0094083A" w:rsidRPr="00CB2C6B" w:rsidRDefault="0094083A" w:rsidP="0094083A">
      <w:pPr>
        <w:pStyle w:val="divdocumentulli"/>
        <w:spacing w:line="200" w:lineRule="atLeast"/>
        <w:jc w:val="both"/>
        <w:rPr>
          <w:rStyle w:val="span"/>
          <w:sz w:val="22"/>
          <w:szCs w:val="22"/>
        </w:rPr>
      </w:pPr>
      <w:r w:rsidRPr="00CB2C6B">
        <w:rPr>
          <w:rStyle w:val="span"/>
          <w:sz w:val="22"/>
          <w:szCs w:val="22"/>
        </w:rPr>
        <w:t xml:space="preserve">Agile </w:t>
      </w:r>
      <w:r w:rsidR="00CB2C6B" w:rsidRPr="00CB2C6B">
        <w:rPr>
          <w:rStyle w:val="span"/>
          <w:sz w:val="22"/>
          <w:szCs w:val="22"/>
        </w:rPr>
        <w:t>Methodology, Business</w:t>
      </w:r>
      <w:r w:rsidRPr="00CB2C6B">
        <w:rPr>
          <w:rStyle w:val="span"/>
          <w:sz w:val="22"/>
          <w:szCs w:val="22"/>
        </w:rPr>
        <w:t xml:space="preserve"> </w:t>
      </w:r>
      <w:r w:rsidR="00CB2C6B" w:rsidRPr="00CB2C6B">
        <w:rPr>
          <w:rStyle w:val="span"/>
          <w:sz w:val="22"/>
          <w:szCs w:val="22"/>
        </w:rPr>
        <w:t>Intelligence</w:t>
      </w:r>
      <w:r w:rsidRPr="00CB2C6B">
        <w:rPr>
          <w:rStyle w:val="span"/>
          <w:sz w:val="22"/>
          <w:szCs w:val="22"/>
        </w:rPr>
        <w:t>, Operational Efficiency, Troubleshooting and Testing</w:t>
      </w:r>
      <w:r w:rsidR="0096494C">
        <w:rPr>
          <w:rStyle w:val="span"/>
          <w:sz w:val="22"/>
          <w:szCs w:val="22"/>
        </w:rPr>
        <w:t xml:space="preserve">, </w:t>
      </w:r>
      <w:r w:rsidR="0096494C" w:rsidRPr="00CB2C6B">
        <w:rPr>
          <w:rStyle w:val="span"/>
          <w:sz w:val="22"/>
          <w:szCs w:val="22"/>
        </w:rPr>
        <w:t>Systems Analysis</w:t>
      </w:r>
    </w:p>
    <w:p w14:paraId="54BD8F77" w14:textId="6693FC91" w:rsidR="002C58F8" w:rsidRPr="0094083A" w:rsidRDefault="009875C6" w:rsidP="0094083A">
      <w:pPr>
        <w:pStyle w:val="divdocumentdivheading"/>
        <w:tabs>
          <w:tab w:val="left" w:pos="4482"/>
          <w:tab w:val="left" w:pos="11220"/>
        </w:tabs>
        <w:spacing w:before="60" w:line="200" w:lineRule="atLeast"/>
        <w:jc w:val="both"/>
        <w:rPr>
          <w:b/>
          <w:bCs/>
          <w:smallCaps/>
          <w:sz w:val="18"/>
          <w:szCs w:val="18"/>
        </w:rPr>
      </w:pPr>
      <w:r w:rsidRPr="0094083A">
        <w:rPr>
          <w:smallCaps/>
          <w:sz w:val="18"/>
          <w:szCs w:val="18"/>
        </w:rPr>
        <w:t xml:space="preserve"> </w:t>
      </w:r>
      <w:r w:rsidRPr="0094083A">
        <w:rPr>
          <w:strike/>
          <w:color w:val="000000"/>
          <w:szCs w:val="22"/>
        </w:rPr>
        <w:tab/>
      </w:r>
      <w:r w:rsidRPr="0094083A">
        <w:rPr>
          <w:rStyle w:val="divdocumentdivsectiontitle"/>
          <w:smallCaps/>
          <w:sz w:val="24"/>
          <w:szCs w:val="24"/>
          <w:shd w:val="clear" w:color="auto" w:fill="FFFFFF"/>
        </w:rPr>
        <w:t xml:space="preserve">   </w:t>
      </w:r>
      <w:r w:rsidRPr="0094083A">
        <w:rPr>
          <w:rStyle w:val="divdocumentdivsectiontitle"/>
          <w:b/>
          <w:bCs/>
          <w:smallCaps/>
          <w:sz w:val="24"/>
          <w:szCs w:val="24"/>
          <w:shd w:val="clear" w:color="auto" w:fill="FFFFFF"/>
        </w:rPr>
        <w:t xml:space="preserve">Technical Skills   </w:t>
      </w:r>
      <w:r w:rsidRPr="0094083A">
        <w:rPr>
          <w:b/>
          <w:bCs/>
          <w:strike/>
          <w:color w:val="000000"/>
          <w:szCs w:val="22"/>
        </w:rPr>
        <w:tab/>
      </w:r>
    </w:p>
    <w:p w14:paraId="7098F178" w14:textId="1026D81E" w:rsidR="009954B6" w:rsidRDefault="009954B6" w:rsidP="00A51FE5">
      <w:pPr>
        <w:pStyle w:val="p"/>
        <w:spacing w:line="200" w:lineRule="atLeas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Java, Python, JavaScript, Angular, Spring Boot, Oracle JET, ASP.NET, </w:t>
      </w:r>
    </w:p>
    <w:p w14:paraId="21875813" w14:textId="02E6F02F" w:rsidR="00A51FE5" w:rsidRDefault="00A51FE5" w:rsidP="00A51FE5">
      <w:pPr>
        <w:pStyle w:val="p"/>
        <w:spacing w:line="200" w:lineRule="atLeas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Programming languages: </w:t>
      </w:r>
      <w:r w:rsidRPr="00D06093">
        <w:rPr>
          <w:sz w:val="22"/>
          <w:szCs w:val="22"/>
        </w:rPr>
        <w:t>Java, Python, JavaScript</w:t>
      </w:r>
      <w:r>
        <w:rPr>
          <w:b/>
          <w:bCs/>
          <w:sz w:val="22"/>
          <w:szCs w:val="22"/>
        </w:rPr>
        <w:t xml:space="preserve">                             Automation: </w:t>
      </w:r>
      <w:r>
        <w:rPr>
          <w:sz w:val="22"/>
          <w:szCs w:val="22"/>
        </w:rPr>
        <w:t>Selenium, Jenkins, Terraform</w:t>
      </w:r>
    </w:p>
    <w:p w14:paraId="0973488B" w14:textId="29A0C2EC" w:rsidR="00A51FE5" w:rsidRDefault="00A51FE5" w:rsidP="00A51FE5">
      <w:pPr>
        <w:pStyle w:val="p"/>
        <w:spacing w:line="200" w:lineRule="atLeast"/>
        <w:jc w:val="both"/>
        <w:rPr>
          <w:sz w:val="22"/>
          <w:szCs w:val="22"/>
        </w:rPr>
      </w:pPr>
      <w:r w:rsidRPr="00D06093">
        <w:rPr>
          <w:b/>
          <w:bCs/>
          <w:sz w:val="22"/>
          <w:szCs w:val="22"/>
        </w:rPr>
        <w:t>Frameworks</w:t>
      </w:r>
      <w:r>
        <w:rPr>
          <w:sz w:val="22"/>
          <w:szCs w:val="22"/>
        </w:rPr>
        <w:t>: Angular, Spring Boot, Oracle JET</w:t>
      </w:r>
      <w:r w:rsidR="00572BB9">
        <w:rPr>
          <w:sz w:val="22"/>
          <w:szCs w:val="22"/>
        </w:rPr>
        <w:t>, ASP.NET</w:t>
      </w:r>
      <w:r>
        <w:rPr>
          <w:sz w:val="22"/>
          <w:szCs w:val="22"/>
        </w:rPr>
        <w:t xml:space="preserve">                </w:t>
      </w:r>
      <w:r w:rsidR="00EE1CED">
        <w:rPr>
          <w:b/>
          <w:bCs/>
          <w:sz w:val="22"/>
          <w:szCs w:val="22"/>
        </w:rPr>
        <w:t xml:space="preserve">Agile: </w:t>
      </w:r>
      <w:r w:rsidR="00EE1CED" w:rsidRPr="00EE1CED">
        <w:rPr>
          <w:sz w:val="22"/>
          <w:szCs w:val="22"/>
        </w:rPr>
        <w:t>Jira, Rally</w:t>
      </w:r>
    </w:p>
    <w:p w14:paraId="7C444EAE" w14:textId="1E5BB63F" w:rsidR="00A51FE5" w:rsidRPr="00A51FE5" w:rsidRDefault="00A51FE5" w:rsidP="00A51FE5">
      <w:pPr>
        <w:pStyle w:val="p"/>
        <w:spacing w:line="200" w:lineRule="atLeast"/>
        <w:jc w:val="both"/>
        <w:rPr>
          <w:sz w:val="22"/>
          <w:szCs w:val="22"/>
        </w:rPr>
      </w:pPr>
      <w:r w:rsidRPr="00D06093">
        <w:rPr>
          <w:b/>
          <w:bCs/>
          <w:sz w:val="22"/>
          <w:szCs w:val="22"/>
        </w:rPr>
        <w:t>Unit Testing</w:t>
      </w:r>
      <w:r>
        <w:rPr>
          <w:sz w:val="22"/>
          <w:szCs w:val="22"/>
        </w:rPr>
        <w:t xml:space="preserve">: Mocha, </w:t>
      </w:r>
      <w:proofErr w:type="spellStart"/>
      <w:r>
        <w:rPr>
          <w:sz w:val="22"/>
          <w:szCs w:val="22"/>
        </w:rPr>
        <w:t>Sinon</w:t>
      </w:r>
      <w:proofErr w:type="spellEnd"/>
      <w:r>
        <w:rPr>
          <w:sz w:val="22"/>
          <w:szCs w:val="22"/>
        </w:rPr>
        <w:t xml:space="preserve">, Karma, Jasmine, JUnit, Mockito           </w:t>
      </w:r>
      <w:r w:rsidR="002F589E">
        <w:rPr>
          <w:sz w:val="22"/>
          <w:szCs w:val="22"/>
        </w:rPr>
        <w:t xml:space="preserve"> </w:t>
      </w:r>
      <w:r w:rsidR="008A25DE">
        <w:rPr>
          <w:sz w:val="22"/>
          <w:szCs w:val="22"/>
        </w:rPr>
        <w:t xml:space="preserve"> </w:t>
      </w:r>
      <w:r w:rsidRPr="00D06093">
        <w:rPr>
          <w:b/>
          <w:bCs/>
          <w:sz w:val="22"/>
          <w:szCs w:val="22"/>
        </w:rPr>
        <w:t>Cloud</w:t>
      </w:r>
      <w:r>
        <w:rPr>
          <w:sz w:val="22"/>
          <w:szCs w:val="22"/>
        </w:rPr>
        <w:t xml:space="preserve">: Azure (AZ-900 certified), </w:t>
      </w:r>
      <w:r w:rsidR="00EE1CED">
        <w:rPr>
          <w:sz w:val="22"/>
          <w:szCs w:val="22"/>
        </w:rPr>
        <w:t>AWS</w:t>
      </w:r>
      <w:r w:rsidR="002130B1">
        <w:rPr>
          <w:sz w:val="22"/>
          <w:szCs w:val="22"/>
        </w:rPr>
        <w:t>, Oracle</w:t>
      </w:r>
    </w:p>
    <w:p w14:paraId="3393DBC4" w14:textId="79C100B0" w:rsidR="002C58F8" w:rsidRPr="0094083A" w:rsidRDefault="009875C6" w:rsidP="0094083A">
      <w:pPr>
        <w:pStyle w:val="divdocumentdivheading"/>
        <w:tabs>
          <w:tab w:val="left" w:pos="4594"/>
          <w:tab w:val="left" w:pos="11220"/>
        </w:tabs>
        <w:spacing w:before="60" w:line="200" w:lineRule="atLeast"/>
        <w:jc w:val="both"/>
        <w:rPr>
          <w:b/>
          <w:bCs/>
          <w:smallCaps/>
          <w:sz w:val="18"/>
          <w:szCs w:val="18"/>
        </w:rPr>
      </w:pPr>
      <w:r w:rsidRPr="00CB2C6B">
        <w:rPr>
          <w:strike/>
          <w:color w:val="000000"/>
          <w:sz w:val="20"/>
          <w:szCs w:val="20"/>
        </w:rPr>
        <w:tab/>
      </w:r>
      <w:r w:rsidRPr="0094083A">
        <w:rPr>
          <w:rStyle w:val="divdocumentdivsectiontitle"/>
          <w:smallCaps/>
          <w:sz w:val="24"/>
          <w:szCs w:val="24"/>
          <w:shd w:val="clear" w:color="auto" w:fill="FFFFFF"/>
        </w:rPr>
        <w:t xml:space="preserve">   </w:t>
      </w:r>
      <w:r w:rsidRPr="0094083A">
        <w:rPr>
          <w:rStyle w:val="divdocumentdivsectiontitle"/>
          <w:b/>
          <w:bCs/>
          <w:smallCaps/>
          <w:sz w:val="24"/>
          <w:szCs w:val="24"/>
          <w:shd w:val="clear" w:color="auto" w:fill="FFFFFF"/>
        </w:rPr>
        <w:t xml:space="preserve">Work History   </w:t>
      </w:r>
      <w:r w:rsidRPr="0094083A">
        <w:rPr>
          <w:b/>
          <w:bCs/>
          <w:strike/>
          <w:color w:val="000000"/>
          <w:szCs w:val="22"/>
        </w:rPr>
        <w:tab/>
      </w:r>
    </w:p>
    <w:p w14:paraId="4A62BA68" w14:textId="5715C5D1" w:rsidR="002C58F8" w:rsidRPr="00CB2C6B" w:rsidRDefault="009875C6" w:rsidP="0094083A">
      <w:pPr>
        <w:pStyle w:val="divdocumentsinglecolumn"/>
        <w:spacing w:line="200" w:lineRule="atLeast"/>
        <w:jc w:val="both"/>
        <w:rPr>
          <w:sz w:val="22"/>
          <w:szCs w:val="22"/>
        </w:rPr>
      </w:pPr>
      <w:bookmarkStart w:id="6" w:name="_Hlk117787938"/>
      <w:r w:rsidRPr="00CB2C6B">
        <w:rPr>
          <w:rStyle w:val="spanjobtitle"/>
          <w:sz w:val="22"/>
          <w:szCs w:val="22"/>
        </w:rPr>
        <w:t>Software Engineering Intern</w:t>
      </w:r>
      <w:r w:rsidRPr="00CB2C6B">
        <w:rPr>
          <w:rStyle w:val="span"/>
          <w:sz w:val="22"/>
          <w:szCs w:val="22"/>
        </w:rPr>
        <w:t xml:space="preserve">, </w:t>
      </w:r>
      <w:r w:rsidR="00045BDE">
        <w:rPr>
          <w:rStyle w:val="span"/>
          <w:sz w:val="22"/>
          <w:szCs w:val="22"/>
        </w:rPr>
        <w:t>Summer 2022</w:t>
      </w:r>
    </w:p>
    <w:p w14:paraId="51AC3240" w14:textId="5610AAE6" w:rsidR="005C25E1" w:rsidRPr="00CB2C6B" w:rsidRDefault="009875C6" w:rsidP="0094083A">
      <w:pPr>
        <w:pStyle w:val="spanpaddedline"/>
        <w:spacing w:line="200" w:lineRule="atLeast"/>
        <w:jc w:val="both"/>
        <w:rPr>
          <w:sz w:val="22"/>
          <w:szCs w:val="22"/>
        </w:rPr>
      </w:pPr>
      <w:r w:rsidRPr="00CB2C6B">
        <w:rPr>
          <w:rStyle w:val="spancompanyname"/>
          <w:sz w:val="22"/>
          <w:szCs w:val="22"/>
        </w:rPr>
        <w:t>Oracle</w:t>
      </w:r>
      <w:r w:rsidRPr="00CB2C6B">
        <w:rPr>
          <w:rStyle w:val="span"/>
          <w:sz w:val="22"/>
          <w:szCs w:val="22"/>
        </w:rPr>
        <w:t xml:space="preserve"> – Columbia, MD</w:t>
      </w:r>
      <w:r w:rsidRPr="00CB2C6B">
        <w:rPr>
          <w:sz w:val="22"/>
          <w:szCs w:val="22"/>
        </w:rPr>
        <w:t xml:space="preserve"> </w:t>
      </w:r>
    </w:p>
    <w:p w14:paraId="71FCEF85" w14:textId="77777777" w:rsidR="002C58F8" w:rsidRPr="00CB2C6B" w:rsidRDefault="009875C6" w:rsidP="0094083A">
      <w:pPr>
        <w:pStyle w:val="divdocumentulli"/>
        <w:numPr>
          <w:ilvl w:val="0"/>
          <w:numId w:val="4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CB2C6B">
        <w:rPr>
          <w:rStyle w:val="span"/>
          <w:sz w:val="22"/>
          <w:szCs w:val="22"/>
        </w:rPr>
        <w:t>Created a web-based auto-generated User Interface for the Enterprise Management Console application.</w:t>
      </w:r>
    </w:p>
    <w:p w14:paraId="0F7DAA39" w14:textId="5F4D4555" w:rsidR="002C58F8" w:rsidRDefault="0096494C" w:rsidP="0094083A">
      <w:pPr>
        <w:pStyle w:val="divdocumentulli"/>
        <w:numPr>
          <w:ilvl w:val="0"/>
          <w:numId w:val="4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Completed</w:t>
      </w:r>
      <w:r w:rsidRPr="0096494C">
        <w:rPr>
          <w:rStyle w:val="span"/>
          <w:b/>
          <w:bCs/>
          <w:sz w:val="22"/>
          <w:szCs w:val="22"/>
        </w:rPr>
        <w:t xml:space="preserve"> 5</w:t>
      </w:r>
      <w:r w:rsidRPr="00CB2C6B">
        <w:rPr>
          <w:rStyle w:val="span"/>
          <w:sz w:val="22"/>
          <w:szCs w:val="22"/>
        </w:rPr>
        <w:t xml:space="preserve"> user stories that were presented at the end of the sprint demo.</w:t>
      </w:r>
    </w:p>
    <w:p w14:paraId="29FF6DD1" w14:textId="2CCDCB72" w:rsidR="00A51FE5" w:rsidRPr="00CB2C6B" w:rsidRDefault="00A51FE5" w:rsidP="0094083A">
      <w:pPr>
        <w:pStyle w:val="divdocumentulli"/>
        <w:numPr>
          <w:ilvl w:val="0"/>
          <w:numId w:val="4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Deployed </w:t>
      </w:r>
      <w:r w:rsidRPr="0096494C">
        <w:rPr>
          <w:rStyle w:val="span"/>
          <w:b/>
          <w:bCs/>
          <w:sz w:val="22"/>
          <w:szCs w:val="22"/>
        </w:rPr>
        <w:t>10+</w:t>
      </w:r>
      <w:r>
        <w:rPr>
          <w:rStyle w:val="span"/>
          <w:sz w:val="22"/>
          <w:szCs w:val="22"/>
        </w:rPr>
        <w:t xml:space="preserve"> </w:t>
      </w:r>
      <w:r w:rsidR="00045BDE">
        <w:rPr>
          <w:rStyle w:val="span"/>
          <w:sz w:val="22"/>
          <w:szCs w:val="22"/>
        </w:rPr>
        <w:t xml:space="preserve">micro-frontend </w:t>
      </w:r>
      <w:r w:rsidR="00D80D4A">
        <w:rPr>
          <w:rStyle w:val="span"/>
          <w:sz w:val="22"/>
          <w:szCs w:val="22"/>
        </w:rPr>
        <w:t xml:space="preserve">reusable </w:t>
      </w:r>
      <w:r w:rsidR="00045BDE">
        <w:rPr>
          <w:rStyle w:val="span"/>
          <w:sz w:val="22"/>
          <w:szCs w:val="22"/>
        </w:rPr>
        <w:t xml:space="preserve">modules </w:t>
      </w:r>
      <w:r>
        <w:rPr>
          <w:rStyle w:val="span"/>
          <w:sz w:val="22"/>
          <w:szCs w:val="22"/>
        </w:rPr>
        <w:t>to Oracle Cloud</w:t>
      </w:r>
      <w:r w:rsidR="0096494C">
        <w:rPr>
          <w:rStyle w:val="span"/>
          <w:sz w:val="22"/>
          <w:szCs w:val="22"/>
        </w:rPr>
        <w:t xml:space="preserve"> and wrote automated tests using Selenium </w:t>
      </w:r>
    </w:p>
    <w:p w14:paraId="62F7FC49" w14:textId="3D37F7E2" w:rsidR="002C58F8" w:rsidRDefault="009875C6" w:rsidP="0094083A">
      <w:pPr>
        <w:pStyle w:val="divdocumentulli"/>
        <w:numPr>
          <w:ilvl w:val="0"/>
          <w:numId w:val="4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CB2C6B">
        <w:rPr>
          <w:rStyle w:val="span"/>
          <w:sz w:val="22"/>
          <w:szCs w:val="22"/>
        </w:rPr>
        <w:t>Prepared and submitted reports and other documentation to assist development team members.</w:t>
      </w:r>
    </w:p>
    <w:p w14:paraId="272D7A10" w14:textId="55B8B37A" w:rsidR="005C25E1" w:rsidRDefault="005C25E1" w:rsidP="0094083A">
      <w:pPr>
        <w:pStyle w:val="divdocumentulli"/>
        <w:numPr>
          <w:ilvl w:val="0"/>
          <w:numId w:val="4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5C25E1">
        <w:rPr>
          <w:rStyle w:val="span"/>
          <w:b/>
          <w:bCs/>
          <w:sz w:val="22"/>
          <w:szCs w:val="22"/>
          <w:u w:val="single"/>
        </w:rPr>
        <w:t>Utilized</w:t>
      </w:r>
      <w:r>
        <w:rPr>
          <w:rStyle w:val="span"/>
          <w:sz w:val="22"/>
          <w:szCs w:val="22"/>
        </w:rPr>
        <w:t xml:space="preserve">: Oracle JET, Knockout.JS, SQL, Docker, Git, Karma, </w:t>
      </w:r>
      <w:proofErr w:type="spellStart"/>
      <w:r>
        <w:rPr>
          <w:rStyle w:val="span"/>
          <w:sz w:val="22"/>
          <w:szCs w:val="22"/>
        </w:rPr>
        <w:t>Sinon</w:t>
      </w:r>
      <w:proofErr w:type="spellEnd"/>
      <w:r>
        <w:rPr>
          <w:rStyle w:val="span"/>
          <w:sz w:val="22"/>
          <w:szCs w:val="22"/>
        </w:rPr>
        <w:t xml:space="preserve">, Mocha, Selenium </w:t>
      </w:r>
    </w:p>
    <w:p w14:paraId="29CA433C" w14:textId="77777777" w:rsidR="00EC00BA" w:rsidRPr="00CB2C6B" w:rsidRDefault="00EC00BA" w:rsidP="004B2A3E">
      <w:pPr>
        <w:pStyle w:val="divdocumentulli"/>
        <w:spacing w:line="200" w:lineRule="atLeast"/>
        <w:jc w:val="both"/>
        <w:rPr>
          <w:rStyle w:val="span"/>
          <w:sz w:val="22"/>
          <w:szCs w:val="22"/>
        </w:rPr>
      </w:pPr>
    </w:p>
    <w:p w14:paraId="5E966378" w14:textId="7B866153" w:rsidR="002C58F8" w:rsidRPr="00CB2C6B" w:rsidRDefault="009875C6" w:rsidP="0094083A">
      <w:pPr>
        <w:pStyle w:val="divdocumentsinglecolumn"/>
        <w:spacing w:line="200" w:lineRule="atLeast"/>
        <w:jc w:val="both"/>
        <w:rPr>
          <w:sz w:val="22"/>
          <w:szCs w:val="22"/>
        </w:rPr>
      </w:pPr>
      <w:r w:rsidRPr="00CB2C6B">
        <w:rPr>
          <w:rStyle w:val="spanjobtitle"/>
          <w:sz w:val="22"/>
          <w:szCs w:val="22"/>
        </w:rPr>
        <w:t>Graduate Teaching Assistant</w:t>
      </w:r>
      <w:r w:rsidR="0094083A" w:rsidRPr="00CB2C6B">
        <w:rPr>
          <w:rStyle w:val="spanjobtitle"/>
          <w:sz w:val="22"/>
          <w:szCs w:val="22"/>
        </w:rPr>
        <w:t xml:space="preserve">, </w:t>
      </w:r>
      <w:r w:rsidR="0094083A" w:rsidRPr="00CB2C6B">
        <w:rPr>
          <w:rStyle w:val="spanjobtitle"/>
          <w:b w:val="0"/>
          <w:bCs w:val="0"/>
          <w:sz w:val="22"/>
          <w:szCs w:val="22"/>
        </w:rPr>
        <w:t>Fall 2021 – Spring 2022</w:t>
      </w:r>
      <w:r w:rsidRPr="00CB2C6B">
        <w:rPr>
          <w:rStyle w:val="singlecolumnspanpaddedlinenth-child1"/>
          <w:sz w:val="22"/>
          <w:szCs w:val="22"/>
        </w:rPr>
        <w:t xml:space="preserve"> </w:t>
      </w:r>
    </w:p>
    <w:p w14:paraId="4A72E276" w14:textId="77777777" w:rsidR="002C58F8" w:rsidRPr="00CB2C6B" w:rsidRDefault="009875C6" w:rsidP="0094083A">
      <w:pPr>
        <w:pStyle w:val="spanpaddedline"/>
        <w:spacing w:line="200" w:lineRule="atLeast"/>
        <w:jc w:val="both"/>
        <w:rPr>
          <w:sz w:val="22"/>
          <w:szCs w:val="22"/>
        </w:rPr>
      </w:pPr>
      <w:r w:rsidRPr="00CB2C6B">
        <w:rPr>
          <w:rStyle w:val="spancompanyname"/>
          <w:sz w:val="22"/>
          <w:szCs w:val="22"/>
        </w:rPr>
        <w:t>Jackson State University</w:t>
      </w:r>
      <w:r w:rsidRPr="00CB2C6B">
        <w:rPr>
          <w:rStyle w:val="span"/>
          <w:sz w:val="22"/>
          <w:szCs w:val="22"/>
        </w:rPr>
        <w:t xml:space="preserve"> – Jackson, MS</w:t>
      </w:r>
      <w:r w:rsidRPr="00CB2C6B">
        <w:rPr>
          <w:sz w:val="22"/>
          <w:szCs w:val="22"/>
        </w:rPr>
        <w:t xml:space="preserve"> </w:t>
      </w:r>
    </w:p>
    <w:p w14:paraId="61939EE1" w14:textId="23C71F74" w:rsidR="002C58F8" w:rsidRPr="00A51FE5" w:rsidRDefault="009875C6" w:rsidP="00A51FE5">
      <w:pPr>
        <w:pStyle w:val="divdocumentulli"/>
        <w:numPr>
          <w:ilvl w:val="0"/>
          <w:numId w:val="5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CB2C6B">
        <w:rPr>
          <w:rStyle w:val="span"/>
          <w:sz w:val="22"/>
          <w:szCs w:val="22"/>
        </w:rPr>
        <w:t xml:space="preserve">Taught ECEL Digital Logic Laboratory to </w:t>
      </w:r>
      <w:r w:rsidR="00EA0A78">
        <w:rPr>
          <w:rStyle w:val="span"/>
          <w:sz w:val="22"/>
          <w:szCs w:val="22"/>
        </w:rPr>
        <w:t>8</w:t>
      </w:r>
      <w:r w:rsidRPr="00CB2C6B">
        <w:rPr>
          <w:rStyle w:val="span"/>
          <w:sz w:val="22"/>
          <w:szCs w:val="22"/>
        </w:rPr>
        <w:t>0+ students in the College of Engineering, Science</w:t>
      </w:r>
      <w:r w:rsidR="0094083A" w:rsidRPr="00CB2C6B">
        <w:rPr>
          <w:rStyle w:val="span"/>
          <w:sz w:val="22"/>
          <w:szCs w:val="22"/>
        </w:rPr>
        <w:t>,</w:t>
      </w:r>
      <w:r w:rsidRPr="00CB2C6B">
        <w:rPr>
          <w:rStyle w:val="span"/>
          <w:sz w:val="22"/>
          <w:szCs w:val="22"/>
        </w:rPr>
        <w:t xml:space="preserve"> and Technology.</w:t>
      </w:r>
    </w:p>
    <w:p w14:paraId="5FA79255" w14:textId="04321F89" w:rsidR="002C58F8" w:rsidRDefault="009875C6" w:rsidP="0094083A">
      <w:pPr>
        <w:pStyle w:val="divdocumentulli"/>
        <w:numPr>
          <w:ilvl w:val="0"/>
          <w:numId w:val="5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CB2C6B">
        <w:rPr>
          <w:rStyle w:val="span"/>
          <w:sz w:val="22"/>
          <w:szCs w:val="22"/>
        </w:rPr>
        <w:t xml:space="preserve">Checked assignments, proctored tests, and </w:t>
      </w:r>
      <w:r w:rsidR="0096494C">
        <w:rPr>
          <w:rStyle w:val="span"/>
          <w:sz w:val="22"/>
          <w:szCs w:val="22"/>
        </w:rPr>
        <w:t xml:space="preserve">worked with professors to </w:t>
      </w:r>
      <w:r w:rsidRPr="00CB2C6B">
        <w:rPr>
          <w:rStyle w:val="span"/>
          <w:sz w:val="22"/>
          <w:szCs w:val="22"/>
        </w:rPr>
        <w:t>provi</w:t>
      </w:r>
      <w:r w:rsidR="0096494C">
        <w:rPr>
          <w:rStyle w:val="span"/>
          <w:sz w:val="22"/>
          <w:szCs w:val="22"/>
        </w:rPr>
        <w:t>de</w:t>
      </w:r>
      <w:r w:rsidRPr="00CB2C6B">
        <w:rPr>
          <w:rStyle w:val="span"/>
          <w:sz w:val="22"/>
          <w:szCs w:val="22"/>
        </w:rPr>
        <w:t xml:space="preserve"> grades according to university standards.</w:t>
      </w:r>
    </w:p>
    <w:p w14:paraId="4AFDDB53" w14:textId="1C19EECD" w:rsidR="005C25E1" w:rsidRDefault="005C25E1" w:rsidP="0094083A">
      <w:pPr>
        <w:pStyle w:val="divdocumentulli"/>
        <w:numPr>
          <w:ilvl w:val="0"/>
          <w:numId w:val="5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5C25E1">
        <w:rPr>
          <w:rStyle w:val="span"/>
          <w:b/>
          <w:bCs/>
          <w:sz w:val="22"/>
          <w:szCs w:val="22"/>
          <w:u w:val="single"/>
        </w:rPr>
        <w:t>Utilized</w:t>
      </w:r>
      <w:r>
        <w:rPr>
          <w:rStyle w:val="span"/>
          <w:sz w:val="22"/>
          <w:szCs w:val="22"/>
        </w:rPr>
        <w:t xml:space="preserve">: </w:t>
      </w:r>
      <w:r w:rsidR="002F589E">
        <w:rPr>
          <w:rStyle w:val="span"/>
          <w:sz w:val="22"/>
          <w:szCs w:val="22"/>
        </w:rPr>
        <w:t xml:space="preserve">Autodesk </w:t>
      </w:r>
      <w:r>
        <w:rPr>
          <w:rStyle w:val="span"/>
          <w:sz w:val="22"/>
          <w:szCs w:val="22"/>
        </w:rPr>
        <w:t>Eagle, Excel</w:t>
      </w:r>
    </w:p>
    <w:p w14:paraId="50411504" w14:textId="77777777" w:rsidR="00EC00BA" w:rsidRPr="00CB2C6B" w:rsidRDefault="00EC00BA" w:rsidP="00EC00BA">
      <w:pPr>
        <w:pStyle w:val="divdocumentulli"/>
        <w:spacing w:line="200" w:lineRule="atLeast"/>
        <w:ind w:left="268"/>
        <w:jc w:val="both"/>
        <w:rPr>
          <w:rStyle w:val="span"/>
          <w:sz w:val="22"/>
          <w:szCs w:val="22"/>
        </w:rPr>
      </w:pPr>
    </w:p>
    <w:p w14:paraId="3AA5BC5E" w14:textId="687B1A9C" w:rsidR="002C58F8" w:rsidRPr="00CB2C6B" w:rsidRDefault="009875C6" w:rsidP="0094083A">
      <w:pPr>
        <w:pStyle w:val="divdocumentsinglecolumn"/>
        <w:spacing w:line="200" w:lineRule="atLeast"/>
        <w:jc w:val="both"/>
        <w:rPr>
          <w:sz w:val="22"/>
          <w:szCs w:val="22"/>
        </w:rPr>
      </w:pPr>
      <w:r w:rsidRPr="00CB2C6B">
        <w:rPr>
          <w:rStyle w:val="spanjobtitle"/>
          <w:sz w:val="22"/>
          <w:szCs w:val="22"/>
        </w:rPr>
        <w:t>Associate Software</w:t>
      </w:r>
      <w:r w:rsidR="00EC00BA">
        <w:rPr>
          <w:rStyle w:val="spanjobtitle"/>
          <w:sz w:val="22"/>
          <w:szCs w:val="22"/>
        </w:rPr>
        <w:t xml:space="preserve"> Engineer</w:t>
      </w:r>
      <w:r w:rsidRPr="00CB2C6B">
        <w:rPr>
          <w:rStyle w:val="span"/>
          <w:sz w:val="22"/>
          <w:szCs w:val="22"/>
        </w:rPr>
        <w:t xml:space="preserve">, </w:t>
      </w:r>
      <w:r w:rsidR="0094083A" w:rsidRPr="00CB2C6B">
        <w:rPr>
          <w:rStyle w:val="span"/>
          <w:sz w:val="22"/>
          <w:szCs w:val="22"/>
        </w:rPr>
        <w:t>July 2020 – June 2021</w:t>
      </w:r>
      <w:r w:rsidRPr="00CB2C6B">
        <w:rPr>
          <w:rStyle w:val="spanpaddedlineCharacter"/>
          <w:sz w:val="22"/>
          <w:szCs w:val="22"/>
        </w:rPr>
        <w:t xml:space="preserve"> </w:t>
      </w:r>
    </w:p>
    <w:p w14:paraId="033834CC" w14:textId="77777777" w:rsidR="002C58F8" w:rsidRPr="00CB2C6B" w:rsidRDefault="009875C6" w:rsidP="0094083A">
      <w:pPr>
        <w:pStyle w:val="spanpaddedline"/>
        <w:spacing w:line="200" w:lineRule="atLeast"/>
        <w:jc w:val="both"/>
        <w:rPr>
          <w:sz w:val="22"/>
          <w:szCs w:val="22"/>
        </w:rPr>
      </w:pPr>
      <w:r w:rsidRPr="00CB2C6B">
        <w:rPr>
          <w:rStyle w:val="spancompanyname"/>
          <w:sz w:val="22"/>
          <w:szCs w:val="22"/>
        </w:rPr>
        <w:t>American Airlines</w:t>
      </w:r>
      <w:r w:rsidRPr="00CB2C6B">
        <w:rPr>
          <w:rStyle w:val="span"/>
          <w:sz w:val="22"/>
          <w:szCs w:val="22"/>
        </w:rPr>
        <w:t xml:space="preserve"> – Fort Worth, TX</w:t>
      </w:r>
      <w:r w:rsidRPr="00CB2C6B">
        <w:rPr>
          <w:sz w:val="22"/>
          <w:szCs w:val="22"/>
        </w:rPr>
        <w:t xml:space="preserve"> </w:t>
      </w:r>
    </w:p>
    <w:p w14:paraId="22C85DC2" w14:textId="77777777" w:rsidR="00764BF3" w:rsidRDefault="009875C6" w:rsidP="0094083A">
      <w:pPr>
        <w:pStyle w:val="divdocumentulli"/>
        <w:numPr>
          <w:ilvl w:val="0"/>
          <w:numId w:val="6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CB2C6B">
        <w:rPr>
          <w:rStyle w:val="span"/>
          <w:sz w:val="22"/>
          <w:szCs w:val="22"/>
        </w:rPr>
        <w:t>Created a web app for the data privacy team that allowed customers to easily access their private flight data</w:t>
      </w:r>
    </w:p>
    <w:p w14:paraId="44797F7D" w14:textId="09CDBF76" w:rsidR="002130B1" w:rsidRPr="002F589E" w:rsidRDefault="009875C6" w:rsidP="002F589E">
      <w:pPr>
        <w:pStyle w:val="divdocumentulli"/>
        <w:numPr>
          <w:ilvl w:val="0"/>
          <w:numId w:val="6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CB2C6B">
        <w:rPr>
          <w:rStyle w:val="span"/>
          <w:sz w:val="22"/>
          <w:szCs w:val="22"/>
        </w:rPr>
        <w:t>Deployed 5</w:t>
      </w:r>
      <w:r w:rsidR="00CB2C6B">
        <w:rPr>
          <w:rStyle w:val="span"/>
          <w:sz w:val="22"/>
          <w:szCs w:val="22"/>
        </w:rPr>
        <w:t>+</w:t>
      </w:r>
      <w:r w:rsidRPr="00CB2C6B">
        <w:rPr>
          <w:rStyle w:val="span"/>
          <w:sz w:val="22"/>
          <w:szCs w:val="22"/>
        </w:rPr>
        <w:t xml:space="preserve"> backend services to IBM Cloud using Cloud Foundry and presented over 25 product features to senior leaders.</w:t>
      </w:r>
    </w:p>
    <w:p w14:paraId="3F872FA5" w14:textId="330E968C" w:rsidR="002C58F8" w:rsidRDefault="009875C6" w:rsidP="0094083A">
      <w:pPr>
        <w:pStyle w:val="divdocumentulli"/>
        <w:numPr>
          <w:ilvl w:val="0"/>
          <w:numId w:val="6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CB2C6B">
        <w:rPr>
          <w:rStyle w:val="span"/>
          <w:sz w:val="22"/>
          <w:szCs w:val="22"/>
        </w:rPr>
        <w:t>Designed and maintained streamlined, reusable</w:t>
      </w:r>
      <w:r w:rsidR="0094083A" w:rsidRPr="00CB2C6B">
        <w:rPr>
          <w:rStyle w:val="span"/>
          <w:sz w:val="22"/>
          <w:szCs w:val="22"/>
        </w:rPr>
        <w:t>,</w:t>
      </w:r>
      <w:r w:rsidRPr="00CB2C6B">
        <w:rPr>
          <w:rStyle w:val="span"/>
          <w:sz w:val="22"/>
          <w:szCs w:val="22"/>
        </w:rPr>
        <w:t xml:space="preserve"> and reliable code for use within distributed cloud environments.</w:t>
      </w:r>
    </w:p>
    <w:p w14:paraId="51B2534C" w14:textId="6D354036" w:rsidR="005C25E1" w:rsidRDefault="005C25E1" w:rsidP="0094083A">
      <w:pPr>
        <w:pStyle w:val="divdocumentulli"/>
        <w:numPr>
          <w:ilvl w:val="0"/>
          <w:numId w:val="6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5C25E1">
        <w:rPr>
          <w:rStyle w:val="span"/>
          <w:b/>
          <w:bCs/>
          <w:sz w:val="22"/>
          <w:szCs w:val="22"/>
          <w:u w:val="single"/>
        </w:rPr>
        <w:t>Utilized</w:t>
      </w:r>
      <w:r>
        <w:rPr>
          <w:rStyle w:val="span"/>
          <w:sz w:val="22"/>
          <w:szCs w:val="22"/>
        </w:rPr>
        <w:t xml:space="preserve">: Angular, Spring Boot, </w:t>
      </w:r>
      <w:r w:rsidR="00A51FE5">
        <w:rPr>
          <w:rStyle w:val="span"/>
          <w:sz w:val="22"/>
          <w:szCs w:val="22"/>
        </w:rPr>
        <w:t xml:space="preserve">Terraform, Azure, </w:t>
      </w:r>
      <w:r>
        <w:rPr>
          <w:rStyle w:val="span"/>
          <w:sz w:val="22"/>
          <w:szCs w:val="22"/>
        </w:rPr>
        <w:t>Jenkins, JUnit, Selenium, Sonar Cube, SQL, Jasmine</w:t>
      </w:r>
    </w:p>
    <w:p w14:paraId="29342C95" w14:textId="77777777" w:rsidR="00EC00BA" w:rsidRPr="00CB2C6B" w:rsidRDefault="00EC00BA" w:rsidP="00EC00BA">
      <w:pPr>
        <w:pStyle w:val="divdocumentulli"/>
        <w:spacing w:line="200" w:lineRule="atLeast"/>
        <w:ind w:left="268"/>
        <w:jc w:val="both"/>
        <w:rPr>
          <w:rStyle w:val="span"/>
          <w:sz w:val="22"/>
          <w:szCs w:val="22"/>
        </w:rPr>
      </w:pPr>
    </w:p>
    <w:p w14:paraId="403B9360" w14:textId="7DA03A00" w:rsidR="002C58F8" w:rsidRPr="00CB2C6B" w:rsidRDefault="0096494C" w:rsidP="0094083A">
      <w:pPr>
        <w:pStyle w:val="divdocumentsinglecolumn"/>
        <w:spacing w:line="200" w:lineRule="atLeast"/>
        <w:jc w:val="both"/>
        <w:rPr>
          <w:sz w:val="22"/>
          <w:szCs w:val="22"/>
        </w:rPr>
      </w:pPr>
      <w:r>
        <w:rPr>
          <w:rStyle w:val="spanjobtitle"/>
          <w:sz w:val="22"/>
          <w:szCs w:val="22"/>
        </w:rPr>
        <w:t xml:space="preserve">Software Engineering </w:t>
      </w:r>
      <w:r w:rsidRPr="00CB2C6B">
        <w:rPr>
          <w:rStyle w:val="spanjobtitle"/>
          <w:sz w:val="22"/>
          <w:szCs w:val="22"/>
        </w:rPr>
        <w:t>Intern</w:t>
      </w:r>
      <w:r w:rsidR="0094083A" w:rsidRPr="00CB2C6B">
        <w:rPr>
          <w:rStyle w:val="spanjobtitle"/>
          <w:sz w:val="22"/>
          <w:szCs w:val="22"/>
        </w:rPr>
        <w:t xml:space="preserve">, </w:t>
      </w:r>
      <w:r w:rsidR="0094083A" w:rsidRPr="00CB2C6B">
        <w:rPr>
          <w:rStyle w:val="spanjobtitle"/>
          <w:b w:val="0"/>
          <w:bCs w:val="0"/>
          <w:sz w:val="22"/>
          <w:szCs w:val="22"/>
        </w:rPr>
        <w:t>Summer 2019</w:t>
      </w:r>
      <w:r w:rsidRPr="00CB2C6B">
        <w:rPr>
          <w:rStyle w:val="singlecolumnspanpaddedlinenth-child1"/>
          <w:sz w:val="22"/>
          <w:szCs w:val="22"/>
        </w:rPr>
        <w:t xml:space="preserve"> </w:t>
      </w:r>
    </w:p>
    <w:p w14:paraId="489199D3" w14:textId="77777777" w:rsidR="002C58F8" w:rsidRPr="00CB2C6B" w:rsidRDefault="009875C6" w:rsidP="0094083A">
      <w:pPr>
        <w:pStyle w:val="spanpaddedline"/>
        <w:spacing w:line="200" w:lineRule="atLeast"/>
        <w:jc w:val="both"/>
        <w:rPr>
          <w:sz w:val="22"/>
          <w:szCs w:val="22"/>
        </w:rPr>
      </w:pPr>
      <w:r w:rsidRPr="00CB2C6B">
        <w:rPr>
          <w:rStyle w:val="spancompanyname"/>
          <w:sz w:val="22"/>
          <w:szCs w:val="22"/>
        </w:rPr>
        <w:t>FedEx Services</w:t>
      </w:r>
      <w:r w:rsidRPr="00CB2C6B">
        <w:rPr>
          <w:rStyle w:val="span"/>
          <w:sz w:val="22"/>
          <w:szCs w:val="22"/>
        </w:rPr>
        <w:t xml:space="preserve"> – Memphis, TN</w:t>
      </w:r>
      <w:r w:rsidRPr="00CB2C6B">
        <w:rPr>
          <w:sz w:val="22"/>
          <w:szCs w:val="22"/>
        </w:rPr>
        <w:t xml:space="preserve"> </w:t>
      </w:r>
    </w:p>
    <w:p w14:paraId="7878B0ED" w14:textId="4575A31B" w:rsidR="00CB2C6B" w:rsidRDefault="00CB2C6B" w:rsidP="0094083A">
      <w:pPr>
        <w:pStyle w:val="divdocumentulli"/>
        <w:numPr>
          <w:ilvl w:val="0"/>
          <w:numId w:val="7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CB2C6B">
        <w:rPr>
          <w:rStyle w:val="span"/>
          <w:sz w:val="22"/>
          <w:szCs w:val="22"/>
        </w:rPr>
        <w:t xml:space="preserve">Developed a web app </w:t>
      </w:r>
      <w:r w:rsidR="0096494C">
        <w:rPr>
          <w:rStyle w:val="span"/>
          <w:sz w:val="22"/>
          <w:szCs w:val="22"/>
        </w:rPr>
        <w:t xml:space="preserve">using ASP.NET </w:t>
      </w:r>
      <w:r w:rsidRPr="00CB2C6B">
        <w:rPr>
          <w:rStyle w:val="span"/>
          <w:sz w:val="22"/>
          <w:szCs w:val="22"/>
        </w:rPr>
        <w:t xml:space="preserve">for the sales department allowing easy access to data from multiple FedEx </w:t>
      </w:r>
      <w:proofErr w:type="spellStart"/>
      <w:r w:rsidRPr="00CB2C6B">
        <w:rPr>
          <w:rStyle w:val="span"/>
          <w:sz w:val="22"/>
          <w:szCs w:val="22"/>
        </w:rPr>
        <w:t>OpCos</w:t>
      </w:r>
      <w:proofErr w:type="spellEnd"/>
      <w:r w:rsidRPr="00CB2C6B">
        <w:rPr>
          <w:rStyle w:val="span"/>
          <w:sz w:val="22"/>
          <w:szCs w:val="22"/>
        </w:rPr>
        <w:t>.</w:t>
      </w:r>
    </w:p>
    <w:p w14:paraId="324698FE" w14:textId="0C53EB22" w:rsidR="002C58F8" w:rsidRPr="00CB2C6B" w:rsidRDefault="009875C6" w:rsidP="0094083A">
      <w:pPr>
        <w:pStyle w:val="divdocumentulli"/>
        <w:numPr>
          <w:ilvl w:val="0"/>
          <w:numId w:val="7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CB2C6B">
        <w:rPr>
          <w:rStyle w:val="span"/>
          <w:sz w:val="22"/>
          <w:szCs w:val="22"/>
        </w:rPr>
        <w:t xml:space="preserve">Collaborated on </w:t>
      </w:r>
      <w:r w:rsidR="009E4AA2">
        <w:rPr>
          <w:rStyle w:val="span"/>
          <w:b/>
          <w:bCs/>
          <w:sz w:val="22"/>
          <w:szCs w:val="22"/>
        </w:rPr>
        <w:t>two</w:t>
      </w:r>
      <w:r w:rsidR="0096494C">
        <w:rPr>
          <w:rStyle w:val="span"/>
          <w:sz w:val="22"/>
          <w:szCs w:val="22"/>
        </w:rPr>
        <w:t xml:space="preserve"> </w:t>
      </w:r>
      <w:r w:rsidRPr="00CB2C6B">
        <w:rPr>
          <w:rStyle w:val="span"/>
          <w:sz w:val="22"/>
          <w:szCs w:val="22"/>
        </w:rPr>
        <w:t>projects with other team members from product concepts through launch and multiple iterations.</w:t>
      </w:r>
    </w:p>
    <w:p w14:paraId="62D5A402" w14:textId="1F01AE4F" w:rsidR="002F589E" w:rsidRDefault="00CB2C6B" w:rsidP="002F589E">
      <w:pPr>
        <w:pStyle w:val="divdocumentulli"/>
        <w:numPr>
          <w:ilvl w:val="0"/>
          <w:numId w:val="7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5C25E1">
        <w:rPr>
          <w:rStyle w:val="span"/>
          <w:b/>
          <w:bCs/>
          <w:sz w:val="22"/>
          <w:szCs w:val="22"/>
          <w:u w:val="single"/>
        </w:rPr>
        <w:t>Utilized</w:t>
      </w:r>
      <w:r>
        <w:rPr>
          <w:rStyle w:val="span"/>
          <w:sz w:val="22"/>
          <w:szCs w:val="22"/>
        </w:rPr>
        <w:t xml:space="preserve">: </w:t>
      </w:r>
      <w:r w:rsidR="005C25E1">
        <w:rPr>
          <w:rStyle w:val="span"/>
          <w:sz w:val="22"/>
          <w:szCs w:val="22"/>
        </w:rPr>
        <w:t>ASP.NET, VB.NET, Azure, jQuery</w:t>
      </w:r>
    </w:p>
    <w:p w14:paraId="1E88D72E" w14:textId="02B3C852" w:rsidR="00045BDE" w:rsidRDefault="00045BDE" w:rsidP="00045BDE">
      <w:pPr>
        <w:pStyle w:val="divdocumentulli"/>
        <w:spacing w:line="200" w:lineRule="atLeast"/>
        <w:jc w:val="both"/>
        <w:rPr>
          <w:rStyle w:val="span"/>
          <w:b/>
          <w:bCs/>
          <w:sz w:val="22"/>
          <w:szCs w:val="22"/>
          <w:u w:val="single"/>
        </w:rPr>
      </w:pPr>
    </w:p>
    <w:p w14:paraId="3A9752BB" w14:textId="77777777" w:rsidR="00045BDE" w:rsidRPr="00CB2C6B" w:rsidRDefault="00045BDE" w:rsidP="00045BDE">
      <w:pPr>
        <w:pStyle w:val="divdocumentsinglecolumn"/>
        <w:spacing w:line="200" w:lineRule="atLeast"/>
        <w:jc w:val="both"/>
        <w:rPr>
          <w:sz w:val="22"/>
          <w:szCs w:val="22"/>
        </w:rPr>
      </w:pPr>
      <w:r>
        <w:rPr>
          <w:rStyle w:val="spanjobtitle"/>
          <w:sz w:val="22"/>
          <w:szCs w:val="22"/>
        </w:rPr>
        <w:t>Research Assistant</w:t>
      </w:r>
      <w:r w:rsidRPr="00CB2C6B">
        <w:rPr>
          <w:rStyle w:val="spanjobtitle"/>
          <w:sz w:val="22"/>
          <w:szCs w:val="22"/>
        </w:rPr>
        <w:t xml:space="preserve">, </w:t>
      </w:r>
      <w:r w:rsidRPr="00CB2C6B">
        <w:rPr>
          <w:rStyle w:val="spanjobtitle"/>
          <w:b w:val="0"/>
          <w:bCs w:val="0"/>
          <w:sz w:val="22"/>
          <w:szCs w:val="22"/>
        </w:rPr>
        <w:t>Summer 201</w:t>
      </w:r>
      <w:r>
        <w:rPr>
          <w:rStyle w:val="spanjobtitle"/>
          <w:b w:val="0"/>
          <w:bCs w:val="0"/>
          <w:sz w:val="22"/>
          <w:szCs w:val="22"/>
        </w:rPr>
        <w:t>8</w:t>
      </w:r>
      <w:r w:rsidRPr="00CB2C6B">
        <w:rPr>
          <w:rStyle w:val="singlecolumnspanpaddedlinenth-child1"/>
          <w:sz w:val="22"/>
          <w:szCs w:val="22"/>
        </w:rPr>
        <w:t xml:space="preserve"> </w:t>
      </w:r>
    </w:p>
    <w:p w14:paraId="5A4DABB8" w14:textId="77777777" w:rsidR="00045BDE" w:rsidRPr="00CB2C6B" w:rsidRDefault="00045BDE" w:rsidP="00045BDE">
      <w:pPr>
        <w:pStyle w:val="spanpaddedline"/>
        <w:spacing w:line="200" w:lineRule="atLeast"/>
        <w:jc w:val="both"/>
        <w:rPr>
          <w:sz w:val="22"/>
          <w:szCs w:val="22"/>
        </w:rPr>
      </w:pPr>
      <w:r>
        <w:rPr>
          <w:rStyle w:val="spancompanyname"/>
          <w:sz w:val="22"/>
          <w:szCs w:val="22"/>
        </w:rPr>
        <w:t>Human Robot Interaction, Indiana University</w:t>
      </w:r>
      <w:r w:rsidRPr="00CB2C6B">
        <w:rPr>
          <w:rStyle w:val="span"/>
          <w:sz w:val="22"/>
          <w:szCs w:val="22"/>
        </w:rPr>
        <w:t xml:space="preserve"> – </w:t>
      </w:r>
      <w:r>
        <w:rPr>
          <w:rStyle w:val="span"/>
          <w:sz w:val="22"/>
          <w:szCs w:val="22"/>
        </w:rPr>
        <w:t>Bloomington</w:t>
      </w:r>
      <w:r w:rsidRPr="00CB2C6B">
        <w:rPr>
          <w:rStyle w:val="span"/>
          <w:sz w:val="22"/>
          <w:szCs w:val="22"/>
        </w:rPr>
        <w:t xml:space="preserve">, </w:t>
      </w:r>
      <w:r>
        <w:rPr>
          <w:rStyle w:val="span"/>
          <w:sz w:val="22"/>
          <w:szCs w:val="22"/>
        </w:rPr>
        <w:t>I</w:t>
      </w:r>
      <w:r w:rsidRPr="00CB2C6B">
        <w:rPr>
          <w:rStyle w:val="span"/>
          <w:sz w:val="22"/>
          <w:szCs w:val="22"/>
        </w:rPr>
        <w:t>N</w:t>
      </w:r>
      <w:r w:rsidRPr="00CB2C6B">
        <w:rPr>
          <w:sz w:val="22"/>
          <w:szCs w:val="22"/>
        </w:rPr>
        <w:t xml:space="preserve"> </w:t>
      </w:r>
    </w:p>
    <w:p w14:paraId="70C19F3D" w14:textId="20953F20" w:rsidR="00045BDE" w:rsidRDefault="00045BDE" w:rsidP="00045BDE">
      <w:pPr>
        <w:pStyle w:val="divdocumentulli"/>
        <w:numPr>
          <w:ilvl w:val="0"/>
          <w:numId w:val="7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Created a scraping tool </w:t>
      </w:r>
      <w:r w:rsidR="0096494C">
        <w:rPr>
          <w:rStyle w:val="span"/>
          <w:sz w:val="22"/>
          <w:szCs w:val="22"/>
        </w:rPr>
        <w:t xml:space="preserve">using Python </w:t>
      </w:r>
      <w:r>
        <w:rPr>
          <w:rStyle w:val="span"/>
          <w:sz w:val="22"/>
          <w:szCs w:val="22"/>
        </w:rPr>
        <w:t>to extract comments from crowdfunding websites.</w:t>
      </w:r>
    </w:p>
    <w:p w14:paraId="524661D0" w14:textId="58066F4C" w:rsidR="00045BDE" w:rsidRPr="00045BDE" w:rsidRDefault="00045BDE" w:rsidP="00045BDE">
      <w:pPr>
        <w:pStyle w:val="divdocumentulli"/>
        <w:numPr>
          <w:ilvl w:val="0"/>
          <w:numId w:val="7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Collected 5000+ comments for data analysis, r</w:t>
      </w:r>
      <w:r w:rsidRPr="00045BDE">
        <w:rPr>
          <w:rStyle w:val="span"/>
          <w:sz w:val="22"/>
          <w:szCs w:val="22"/>
        </w:rPr>
        <w:t xml:space="preserve">eviewed code for accuracy and ran tests for quality assurance </w:t>
      </w:r>
    </w:p>
    <w:p w14:paraId="4618A5A4" w14:textId="032A663B" w:rsidR="00045BDE" w:rsidRPr="009E4AA2" w:rsidRDefault="00045BDE" w:rsidP="00045BDE">
      <w:pPr>
        <w:pStyle w:val="divdocumentulli"/>
        <w:numPr>
          <w:ilvl w:val="0"/>
          <w:numId w:val="7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5C25E1">
        <w:rPr>
          <w:rStyle w:val="span"/>
          <w:b/>
          <w:bCs/>
          <w:sz w:val="22"/>
          <w:szCs w:val="22"/>
          <w:u w:val="single"/>
        </w:rPr>
        <w:t>Utilized</w:t>
      </w:r>
      <w:r>
        <w:rPr>
          <w:rStyle w:val="span"/>
          <w:sz w:val="22"/>
          <w:szCs w:val="22"/>
        </w:rPr>
        <w:t>: Python, Beautiful Soup, N</w:t>
      </w:r>
      <w:r w:rsidR="006C46A5">
        <w:rPr>
          <w:rStyle w:val="span"/>
          <w:sz w:val="22"/>
          <w:szCs w:val="22"/>
        </w:rPr>
        <w:t>LTK</w:t>
      </w:r>
      <w:r>
        <w:rPr>
          <w:rStyle w:val="span"/>
          <w:sz w:val="22"/>
          <w:szCs w:val="22"/>
        </w:rPr>
        <w:t xml:space="preserve"> </w:t>
      </w:r>
    </w:p>
    <w:p w14:paraId="617481D8" w14:textId="67A87122" w:rsidR="002F589E" w:rsidRPr="00EA0A78" w:rsidRDefault="002F589E" w:rsidP="002F589E">
      <w:pPr>
        <w:pStyle w:val="divdocumentdivheading"/>
        <w:tabs>
          <w:tab w:val="left" w:pos="4085"/>
          <w:tab w:val="left" w:pos="11220"/>
        </w:tabs>
        <w:spacing w:before="60" w:line="200" w:lineRule="atLeast"/>
        <w:jc w:val="both"/>
        <w:rPr>
          <w:b/>
          <w:bCs/>
          <w:smallCaps/>
          <w:sz w:val="18"/>
          <w:szCs w:val="18"/>
        </w:rPr>
      </w:pPr>
      <w:r w:rsidRPr="0094083A">
        <w:rPr>
          <w:strike/>
          <w:color w:val="000000"/>
          <w:szCs w:val="22"/>
        </w:rPr>
        <w:tab/>
      </w:r>
      <w:r w:rsidRPr="0094083A">
        <w:rPr>
          <w:rStyle w:val="divdocumentdivsectiontitle"/>
          <w:smallCaps/>
          <w:sz w:val="24"/>
          <w:szCs w:val="24"/>
          <w:shd w:val="clear" w:color="auto" w:fill="FFFFFF"/>
        </w:rPr>
        <w:t xml:space="preserve">   </w:t>
      </w:r>
      <w:r>
        <w:rPr>
          <w:rStyle w:val="divdocumentdivsectiontitle"/>
          <w:b/>
          <w:bCs/>
          <w:smallCaps/>
          <w:sz w:val="24"/>
          <w:szCs w:val="24"/>
          <w:shd w:val="clear" w:color="auto" w:fill="FFFFFF"/>
        </w:rPr>
        <w:t xml:space="preserve">Leadership Experience </w:t>
      </w:r>
      <w:r w:rsidRPr="00EA0A78">
        <w:rPr>
          <w:rStyle w:val="divdocumentdivsectiontitle"/>
          <w:b/>
          <w:bCs/>
          <w:smallCaps/>
          <w:sz w:val="24"/>
          <w:szCs w:val="24"/>
          <w:shd w:val="clear" w:color="auto" w:fill="FFFFFF"/>
        </w:rPr>
        <w:t xml:space="preserve">   </w:t>
      </w:r>
      <w:r w:rsidRPr="00EA0A78">
        <w:rPr>
          <w:b/>
          <w:bCs/>
          <w:strike/>
          <w:color w:val="000000"/>
          <w:szCs w:val="22"/>
        </w:rPr>
        <w:tab/>
      </w:r>
    </w:p>
    <w:p w14:paraId="56770A49" w14:textId="77777777" w:rsidR="006C46A5" w:rsidRPr="002F589E" w:rsidRDefault="006C46A5" w:rsidP="006C46A5">
      <w:pPr>
        <w:pStyle w:val="divdocumentulli"/>
        <w:spacing w:line="200" w:lineRule="atLeast"/>
        <w:jc w:val="both"/>
        <w:rPr>
          <w:rStyle w:val="span"/>
          <w:b/>
          <w:bCs/>
          <w:sz w:val="22"/>
          <w:szCs w:val="22"/>
        </w:rPr>
      </w:pPr>
      <w:r w:rsidRPr="002F589E">
        <w:rPr>
          <w:rStyle w:val="span"/>
          <w:b/>
          <w:bCs/>
          <w:sz w:val="22"/>
          <w:szCs w:val="22"/>
        </w:rPr>
        <w:t>Student President, National Society of Leadership and Success</w:t>
      </w:r>
      <w:r>
        <w:rPr>
          <w:rStyle w:val="span"/>
          <w:b/>
          <w:bCs/>
          <w:sz w:val="22"/>
          <w:szCs w:val="22"/>
        </w:rPr>
        <w:t xml:space="preserve"> | Fall 2019 – Spring 2020</w:t>
      </w:r>
      <w:r w:rsidRPr="002F589E">
        <w:rPr>
          <w:rStyle w:val="span"/>
          <w:b/>
          <w:bCs/>
          <w:sz w:val="22"/>
          <w:szCs w:val="22"/>
        </w:rPr>
        <w:t xml:space="preserve"> </w:t>
      </w:r>
    </w:p>
    <w:p w14:paraId="09F6A726" w14:textId="66DA7134" w:rsidR="006C46A5" w:rsidRPr="006C46A5" w:rsidRDefault="006C46A5" w:rsidP="002F589E">
      <w:pPr>
        <w:pStyle w:val="divdocumentulli"/>
        <w:numPr>
          <w:ilvl w:val="0"/>
          <w:numId w:val="7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Recruited 250+ student members and organized leadership training events with the guidance of the National office </w:t>
      </w:r>
    </w:p>
    <w:p w14:paraId="16AC0CD2" w14:textId="4785DFF5" w:rsidR="002F589E" w:rsidRPr="002F589E" w:rsidRDefault="002F589E" w:rsidP="002F589E">
      <w:pPr>
        <w:pStyle w:val="divdocumentulli"/>
        <w:spacing w:line="200" w:lineRule="atLeast"/>
        <w:jc w:val="both"/>
        <w:rPr>
          <w:rStyle w:val="span"/>
          <w:b/>
          <w:bCs/>
          <w:sz w:val="22"/>
          <w:szCs w:val="22"/>
        </w:rPr>
      </w:pPr>
      <w:r w:rsidRPr="002F589E">
        <w:rPr>
          <w:rStyle w:val="span"/>
          <w:b/>
          <w:bCs/>
          <w:sz w:val="22"/>
          <w:szCs w:val="22"/>
        </w:rPr>
        <w:t xml:space="preserve">Team Lead, NASA </w:t>
      </w:r>
      <w:proofErr w:type="spellStart"/>
      <w:r w:rsidRPr="002F589E">
        <w:rPr>
          <w:rStyle w:val="span"/>
          <w:b/>
          <w:bCs/>
          <w:sz w:val="22"/>
          <w:szCs w:val="22"/>
        </w:rPr>
        <w:t>Swarmathon</w:t>
      </w:r>
      <w:proofErr w:type="spellEnd"/>
      <w:r w:rsidRPr="002F589E">
        <w:rPr>
          <w:rStyle w:val="span"/>
          <w:b/>
          <w:bCs/>
          <w:sz w:val="22"/>
          <w:szCs w:val="22"/>
        </w:rPr>
        <w:t xml:space="preserve"> Robotics </w:t>
      </w:r>
      <w:r>
        <w:rPr>
          <w:rStyle w:val="span"/>
          <w:b/>
          <w:bCs/>
          <w:sz w:val="22"/>
          <w:szCs w:val="22"/>
        </w:rPr>
        <w:t xml:space="preserve">| </w:t>
      </w:r>
      <w:r w:rsidR="006C46A5">
        <w:rPr>
          <w:rStyle w:val="span"/>
          <w:b/>
          <w:bCs/>
          <w:sz w:val="22"/>
          <w:szCs w:val="22"/>
        </w:rPr>
        <w:t xml:space="preserve">Fall </w:t>
      </w:r>
      <w:r>
        <w:rPr>
          <w:rStyle w:val="span"/>
          <w:b/>
          <w:bCs/>
          <w:sz w:val="22"/>
          <w:szCs w:val="22"/>
        </w:rPr>
        <w:t xml:space="preserve">2018 </w:t>
      </w:r>
      <w:r w:rsidR="006C46A5">
        <w:rPr>
          <w:rStyle w:val="span"/>
          <w:b/>
          <w:bCs/>
          <w:sz w:val="22"/>
          <w:szCs w:val="22"/>
        </w:rPr>
        <w:t xml:space="preserve">– Spring </w:t>
      </w:r>
      <w:r>
        <w:rPr>
          <w:rStyle w:val="span"/>
          <w:b/>
          <w:bCs/>
          <w:sz w:val="22"/>
          <w:szCs w:val="22"/>
        </w:rPr>
        <w:t>2019</w:t>
      </w:r>
    </w:p>
    <w:p w14:paraId="76C8C83E" w14:textId="361A2556" w:rsidR="004B2A3E" w:rsidRDefault="004B2A3E" w:rsidP="002F589E">
      <w:pPr>
        <w:pStyle w:val="divdocumentulli"/>
        <w:numPr>
          <w:ilvl w:val="0"/>
          <w:numId w:val="7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 w:rsidRPr="00CB2C6B">
        <w:rPr>
          <w:sz w:val="22"/>
          <w:szCs w:val="22"/>
        </w:rPr>
        <w:t xml:space="preserve">Coordinated a student research team that earned </w:t>
      </w:r>
      <w:r>
        <w:rPr>
          <w:sz w:val="22"/>
          <w:szCs w:val="22"/>
        </w:rPr>
        <w:t xml:space="preserve">the </w:t>
      </w:r>
      <w:r w:rsidRPr="00CB2C6B">
        <w:rPr>
          <w:sz w:val="22"/>
          <w:szCs w:val="22"/>
        </w:rPr>
        <w:t>3rd place in a robotics competition hosted by NASA and U</w:t>
      </w:r>
      <w:r w:rsidR="009E4AA2">
        <w:rPr>
          <w:sz w:val="22"/>
          <w:szCs w:val="22"/>
        </w:rPr>
        <w:t>NM</w:t>
      </w:r>
    </w:p>
    <w:p w14:paraId="4B529417" w14:textId="28DD94F6" w:rsidR="002F589E" w:rsidRPr="002F589E" w:rsidRDefault="004B2A3E" w:rsidP="002F589E">
      <w:pPr>
        <w:pStyle w:val="divdocumentulli"/>
        <w:spacing w:line="200" w:lineRule="atLeast"/>
        <w:jc w:val="both"/>
        <w:rPr>
          <w:rStyle w:val="span"/>
          <w:b/>
          <w:bCs/>
          <w:sz w:val="22"/>
          <w:szCs w:val="22"/>
        </w:rPr>
      </w:pPr>
      <w:r>
        <w:rPr>
          <w:rStyle w:val="span"/>
          <w:b/>
          <w:bCs/>
          <w:sz w:val="22"/>
          <w:szCs w:val="22"/>
        </w:rPr>
        <w:t>Program Manager</w:t>
      </w:r>
      <w:r w:rsidR="002F589E" w:rsidRPr="002F589E">
        <w:rPr>
          <w:rStyle w:val="span"/>
          <w:b/>
          <w:bCs/>
          <w:sz w:val="22"/>
          <w:szCs w:val="22"/>
        </w:rPr>
        <w:t>, Google Ignite</w:t>
      </w:r>
      <w:r>
        <w:rPr>
          <w:rStyle w:val="span"/>
          <w:b/>
          <w:bCs/>
          <w:sz w:val="22"/>
          <w:szCs w:val="22"/>
        </w:rPr>
        <w:t xml:space="preserve"> </w:t>
      </w:r>
      <w:r w:rsidR="002F589E" w:rsidRPr="002F589E">
        <w:rPr>
          <w:rStyle w:val="span"/>
          <w:b/>
          <w:bCs/>
          <w:sz w:val="22"/>
          <w:szCs w:val="22"/>
        </w:rPr>
        <w:t>CS</w:t>
      </w:r>
      <w:r w:rsidR="002F589E">
        <w:rPr>
          <w:rStyle w:val="span"/>
          <w:b/>
          <w:bCs/>
          <w:sz w:val="22"/>
          <w:szCs w:val="22"/>
        </w:rPr>
        <w:t xml:space="preserve"> | Fall 2016 – Spring 201</w:t>
      </w:r>
      <w:r>
        <w:rPr>
          <w:rStyle w:val="span"/>
          <w:b/>
          <w:bCs/>
          <w:sz w:val="22"/>
          <w:szCs w:val="22"/>
        </w:rPr>
        <w:t>7</w:t>
      </w:r>
    </w:p>
    <w:p w14:paraId="7A480F92" w14:textId="1CCCD3DB" w:rsidR="002F589E" w:rsidRDefault="002F589E" w:rsidP="002F589E">
      <w:pPr>
        <w:pStyle w:val="divdocumentulli"/>
        <w:numPr>
          <w:ilvl w:val="0"/>
          <w:numId w:val="7"/>
        </w:numPr>
        <w:spacing w:line="200" w:lineRule="atLeast"/>
        <w:ind w:left="460" w:hanging="192"/>
        <w:jc w:val="both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 xml:space="preserve">Conducted a community outreach project funded by </w:t>
      </w:r>
      <w:r w:rsidR="004B2A3E">
        <w:rPr>
          <w:rStyle w:val="span"/>
          <w:sz w:val="22"/>
          <w:szCs w:val="22"/>
        </w:rPr>
        <w:t>Google to teach programming to local high school in Mississippi</w:t>
      </w:r>
    </w:p>
    <w:bookmarkEnd w:id="6"/>
    <w:p w14:paraId="00EDBD3D" w14:textId="2EED3CB2" w:rsidR="002C58F8" w:rsidRPr="00EA0A78" w:rsidRDefault="009875C6" w:rsidP="0094083A">
      <w:pPr>
        <w:pStyle w:val="divdocumentdivheading"/>
        <w:tabs>
          <w:tab w:val="left" w:pos="4085"/>
          <w:tab w:val="left" w:pos="11220"/>
        </w:tabs>
        <w:spacing w:before="60" w:line="200" w:lineRule="atLeast"/>
        <w:jc w:val="both"/>
        <w:rPr>
          <w:b/>
          <w:bCs/>
          <w:smallCaps/>
          <w:sz w:val="18"/>
          <w:szCs w:val="18"/>
        </w:rPr>
      </w:pPr>
      <w:r w:rsidRPr="0094083A">
        <w:rPr>
          <w:strike/>
          <w:color w:val="000000"/>
          <w:szCs w:val="22"/>
        </w:rPr>
        <w:tab/>
      </w:r>
      <w:r w:rsidRPr="0094083A">
        <w:rPr>
          <w:rStyle w:val="divdocumentdivsectiontitle"/>
          <w:smallCaps/>
          <w:sz w:val="24"/>
          <w:szCs w:val="24"/>
          <w:shd w:val="clear" w:color="auto" w:fill="FFFFFF"/>
        </w:rPr>
        <w:t xml:space="preserve">   </w:t>
      </w:r>
      <w:r w:rsidRPr="00EA0A78">
        <w:rPr>
          <w:rStyle w:val="divdocumentdivsectiontitle"/>
          <w:b/>
          <w:bCs/>
          <w:smallCaps/>
          <w:sz w:val="24"/>
          <w:szCs w:val="24"/>
          <w:shd w:val="clear" w:color="auto" w:fill="FFFFFF"/>
        </w:rPr>
        <w:t xml:space="preserve">Fellowships &amp; Honors   </w:t>
      </w:r>
      <w:r w:rsidRPr="00EA0A78">
        <w:rPr>
          <w:b/>
          <w:bCs/>
          <w:strike/>
          <w:color w:val="000000"/>
          <w:szCs w:val="22"/>
        </w:rPr>
        <w:tab/>
      </w:r>
    </w:p>
    <w:p w14:paraId="3B816B0F" w14:textId="0C5F922A" w:rsidR="002C58F8" w:rsidRPr="00CB2C6B" w:rsidRDefault="00A6464F" w:rsidP="00CB2C6B">
      <w:pPr>
        <w:pStyle w:val="divdocumentulli"/>
        <w:spacing w:line="200" w:lineRule="atLeast"/>
        <w:jc w:val="both"/>
        <w:rPr>
          <w:sz w:val="20"/>
          <w:szCs w:val="20"/>
        </w:rPr>
      </w:pPr>
      <w:r w:rsidRPr="00CB2C6B">
        <w:rPr>
          <w:sz w:val="22"/>
          <w:szCs w:val="22"/>
        </w:rPr>
        <w:lastRenderedPageBreak/>
        <w:t xml:space="preserve">HBCU Venture Capital Fellow </w:t>
      </w:r>
      <w:r w:rsidRPr="00764BF3">
        <w:rPr>
          <w:b/>
          <w:bCs/>
          <w:sz w:val="22"/>
          <w:szCs w:val="22"/>
        </w:rPr>
        <w:t>|</w:t>
      </w:r>
      <w:r w:rsidRPr="00CB2C6B">
        <w:rPr>
          <w:sz w:val="22"/>
          <w:szCs w:val="22"/>
        </w:rPr>
        <w:t xml:space="preserve"> Product Marketing Fellow, Margaret Ellen Pleasant Entrepreneurship Fellowship </w:t>
      </w:r>
      <w:r w:rsidRPr="00764BF3">
        <w:rPr>
          <w:b/>
          <w:bCs/>
          <w:sz w:val="22"/>
          <w:szCs w:val="22"/>
        </w:rPr>
        <w:t>|</w:t>
      </w:r>
      <w:r w:rsidRPr="00CB2C6B">
        <w:rPr>
          <w:sz w:val="22"/>
          <w:szCs w:val="22"/>
        </w:rPr>
        <w:t xml:space="preserve"> NASA </w:t>
      </w:r>
      <w:proofErr w:type="spellStart"/>
      <w:r w:rsidRPr="00CB2C6B">
        <w:rPr>
          <w:sz w:val="22"/>
          <w:szCs w:val="22"/>
        </w:rPr>
        <w:t>Swarmathon</w:t>
      </w:r>
      <w:proofErr w:type="spellEnd"/>
      <w:r w:rsidR="00045BDE">
        <w:rPr>
          <w:sz w:val="22"/>
          <w:szCs w:val="22"/>
        </w:rPr>
        <w:t xml:space="preserve"> (</w:t>
      </w:r>
      <w:r w:rsidRPr="00CB2C6B">
        <w:rPr>
          <w:sz w:val="22"/>
          <w:szCs w:val="22"/>
        </w:rPr>
        <w:t>3rd plac</w:t>
      </w:r>
      <w:r w:rsidR="0096494C">
        <w:rPr>
          <w:sz w:val="22"/>
          <w:szCs w:val="22"/>
        </w:rPr>
        <w:t>e</w:t>
      </w:r>
      <w:r w:rsidR="00045BDE">
        <w:rPr>
          <w:sz w:val="22"/>
          <w:szCs w:val="22"/>
        </w:rPr>
        <w:t>)</w:t>
      </w:r>
      <w:r w:rsidRPr="00CB2C6B">
        <w:rPr>
          <w:sz w:val="22"/>
          <w:szCs w:val="22"/>
        </w:rPr>
        <w:t xml:space="preserve"> </w:t>
      </w:r>
      <w:r w:rsidRPr="00764BF3">
        <w:rPr>
          <w:b/>
          <w:bCs/>
          <w:sz w:val="22"/>
          <w:szCs w:val="22"/>
        </w:rPr>
        <w:t>|</w:t>
      </w:r>
      <w:r w:rsidRPr="00CB2C6B">
        <w:rPr>
          <w:sz w:val="22"/>
          <w:szCs w:val="22"/>
        </w:rPr>
        <w:t xml:space="preserve"> Full tuition scholarship award recipient, Jackson State University </w:t>
      </w:r>
      <w:r w:rsidR="00045BDE">
        <w:rPr>
          <w:sz w:val="22"/>
          <w:szCs w:val="22"/>
        </w:rPr>
        <w:t>| Dean’s List (2017-2019)</w:t>
      </w:r>
    </w:p>
    <w:sectPr w:rsidR="002C58F8" w:rsidRPr="00CB2C6B">
      <w:pgSz w:w="11906" w:h="16838"/>
      <w:pgMar w:top="240" w:right="340" w:bottom="24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386F3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4A72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1A41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ACBF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5AAD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B0C1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F4E7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88B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1CBF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3AC3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D670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F234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F231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703E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BA8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8C7E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88ED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1219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2360E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A27F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5E32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6CD6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6678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88D2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0E23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C073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E20A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F10C9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7A14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2ABC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B667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4E74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90AC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2257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B261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2CAF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9BAE0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BFA46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E8B9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B034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2E53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3E0B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D25B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2834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6C1C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E4825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B652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BCA6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C813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309F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F6AD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6A74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5E88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2E5E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D1CD7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1C3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12F6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4C89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EEE3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346C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040B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408F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3CB5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62A78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CE05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FA01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86D8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4AA9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FC20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002A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AA8C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88D4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439C13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4416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5292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5EA3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B0AE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2285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82C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BA01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B4AD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B5652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AED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C83E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1E3E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241E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CEAD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0659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043A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A69F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5BF91E51"/>
    <w:multiLevelType w:val="hybridMultilevel"/>
    <w:tmpl w:val="608EA168"/>
    <w:lvl w:ilvl="0" w:tplc="04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num w:numId="1" w16cid:durableId="1777213234">
    <w:abstractNumId w:val="0"/>
  </w:num>
  <w:num w:numId="2" w16cid:durableId="618294557">
    <w:abstractNumId w:val="1"/>
  </w:num>
  <w:num w:numId="3" w16cid:durableId="1101100619">
    <w:abstractNumId w:val="2"/>
  </w:num>
  <w:num w:numId="4" w16cid:durableId="527061432">
    <w:abstractNumId w:val="3"/>
  </w:num>
  <w:num w:numId="5" w16cid:durableId="1657804201">
    <w:abstractNumId w:val="4"/>
  </w:num>
  <w:num w:numId="6" w16cid:durableId="418992316">
    <w:abstractNumId w:val="5"/>
  </w:num>
  <w:num w:numId="7" w16cid:durableId="196549835">
    <w:abstractNumId w:val="6"/>
  </w:num>
  <w:num w:numId="8" w16cid:durableId="201135153">
    <w:abstractNumId w:val="7"/>
  </w:num>
  <w:num w:numId="9" w16cid:durableId="1363437321">
    <w:abstractNumId w:val="8"/>
  </w:num>
  <w:num w:numId="10" w16cid:durableId="291979902">
    <w:abstractNumId w:val="9"/>
  </w:num>
  <w:num w:numId="11" w16cid:durableId="1624337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8F8"/>
    <w:rsid w:val="0002301F"/>
    <w:rsid w:val="00045BDE"/>
    <w:rsid w:val="00106DA0"/>
    <w:rsid w:val="0011193F"/>
    <w:rsid w:val="00193A08"/>
    <w:rsid w:val="001E2D80"/>
    <w:rsid w:val="002130B1"/>
    <w:rsid w:val="002B4463"/>
    <w:rsid w:val="002B6D96"/>
    <w:rsid w:val="002C58F8"/>
    <w:rsid w:val="002F589E"/>
    <w:rsid w:val="00314C9C"/>
    <w:rsid w:val="0045265F"/>
    <w:rsid w:val="004B2A3E"/>
    <w:rsid w:val="00572BB9"/>
    <w:rsid w:val="005C25E1"/>
    <w:rsid w:val="005F63F3"/>
    <w:rsid w:val="00656EDD"/>
    <w:rsid w:val="006C46A5"/>
    <w:rsid w:val="006C5095"/>
    <w:rsid w:val="00704103"/>
    <w:rsid w:val="00764BEA"/>
    <w:rsid w:val="00764BF3"/>
    <w:rsid w:val="007C2DD0"/>
    <w:rsid w:val="007F28EE"/>
    <w:rsid w:val="008601D4"/>
    <w:rsid w:val="00865043"/>
    <w:rsid w:val="00870817"/>
    <w:rsid w:val="00883259"/>
    <w:rsid w:val="008A25DE"/>
    <w:rsid w:val="0094083A"/>
    <w:rsid w:val="00945C0C"/>
    <w:rsid w:val="0096494C"/>
    <w:rsid w:val="009875C6"/>
    <w:rsid w:val="009954B6"/>
    <w:rsid w:val="009E4AA2"/>
    <w:rsid w:val="00A4243A"/>
    <w:rsid w:val="00A51FE5"/>
    <w:rsid w:val="00A6464F"/>
    <w:rsid w:val="00A87B52"/>
    <w:rsid w:val="00B7447E"/>
    <w:rsid w:val="00BB70F4"/>
    <w:rsid w:val="00BF64AF"/>
    <w:rsid w:val="00CB2C6B"/>
    <w:rsid w:val="00D465A2"/>
    <w:rsid w:val="00D80D4A"/>
    <w:rsid w:val="00EA0A78"/>
    <w:rsid w:val="00EC00BA"/>
    <w:rsid w:val="00EE1CED"/>
    <w:rsid w:val="00F0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0D2B"/>
  <w15:docId w15:val="{C69E58EC-A23A-46A9-A902-4A80FDCE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180" w:lineRule="atLeast"/>
      <w:jc w:val="center"/>
    </w:pPr>
    <w:rPr>
      <w:sz w:val="18"/>
      <w:szCs w:val="18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7041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Biruk Abate</vt:lpstr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Biruk Abate</dc:title>
  <dc:subject/>
  <dc:creator>Oli</dc:creator>
  <cp:keywords/>
  <dc:description/>
  <cp:lastModifiedBy>Biruk Abate</cp:lastModifiedBy>
  <cp:revision>1</cp:revision>
  <cp:lastPrinted>2022-11-11T22:18:00Z</cp:lastPrinted>
  <dcterms:created xsi:type="dcterms:W3CDTF">2022-11-11T22:19:00Z</dcterms:created>
  <dcterms:modified xsi:type="dcterms:W3CDTF">2022-11-14T04:12:00Z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96ebf01c-4bed-4377-a39c-8139ee863550</vt:lpwstr>
  </property>
  <property fmtid="{D5CDD505-2E9C-101B-9397-08002B2CF9AE}" pid="3" name="x1ye=0">
    <vt:lpwstr>4FwAAB+LCAAAAAAABAAUmjWWg1AARRdEgVuJu1tCh7s7q59MH5Lh8+yeAeEFmsIIlEBwESY4jIZgmod4HGcolhYJPolbpzceUCOjh5bVuJupE/afA206VVxIiCQMhg9AXw+CtZpECVa9OiHkA6oD+JKgw0kDFOz44hEs0pUrNTuXCjyTvh8KuccCGbpboTB9q/l6J9SzT+bcuV5FAMEKrYHYS8TbuxXDPK1tvU7C/vvdi7r32qqCjU2GvctnZB3</vt:lpwstr>
  </property>
  <property fmtid="{D5CDD505-2E9C-101B-9397-08002B2CF9AE}" pid="4" name="x1ye=1">
    <vt:lpwstr>SDcYDk+AB9ZxMo36dSx9ou1jcrHfEby26JD564NNnjBf/rldAr/d71CmnFxVo5nIk6D7FEhHe1wrw9GwoGFY1eVcCwQTSwOYuTPN1bl3z1qXwGQWb0tBHOxGp6zvDvupp6C/MA49oJymINXdxpRKhY6it6s4nqBH7BWFbtBLt9mUTicF4gYH3OYloyk8I2xNoscTXyiO5IvKizdA5NiSFrl2cCIpXTMQuPpfU4rpTjU+YBF2HptqML/guUFRvEn</vt:lpwstr>
  </property>
  <property fmtid="{D5CDD505-2E9C-101B-9397-08002B2CF9AE}" pid="5" name="x1ye=10">
    <vt:lpwstr>d9+EGQjjUNknUsQd03FSfAlBwlBtptvwXsEDFnNpTVOchGRGSC/UFyDUvXT3jHJ7Z5SXJoS5xd5rFw/Ki5mRovNRitYm18W9ZUVw7vG9C0Ehk+5OubiTttBg65tL/8xlq/YXmZwJaz1DrUKbQ1OVa9DCsCJDmBsJB+lC+mXbJ6KNMwi8oRjZm63D+xbit+1J6AzI3ECX2pOoFvqoXF0RMD3aAI72k/Uia5jYlhUvhgMV7G5CinXrPXVyI1tvHCC</vt:lpwstr>
  </property>
  <property fmtid="{D5CDD505-2E9C-101B-9397-08002B2CF9AE}" pid="6" name="x1ye=11">
    <vt:lpwstr>fHF5AeBReJzFlNZv4tzgd+Se3qN9jrZ1rRjJq+FPVVz04YD0GUkoljfi+NSE/yyixmy6ve8rFxlJ8EDqdj5VfxxkCEJZEOkJJAumY3Dxyw+xjLs+OnRHb2oPhes1nNd7N8oWLrWTjV09CPFEjXv0ZWl+I4r0Qky5C83kXztOzU0rMtHtuJMe/AHMvOzSSK+bIWb4ItYV7+OQ1peuN41kMIMnK0mIeHA2mdzqKLyVcZE9KvMapCknT455YH/wusW</vt:lpwstr>
  </property>
  <property fmtid="{D5CDD505-2E9C-101B-9397-08002B2CF9AE}" pid="7" name="x1ye=12">
    <vt:lpwstr>ZcIDhjK1UNx+BXXKWgfLRNNc66BP2ctFDIhu5BLPD5bHA7z+FGLm3ie5TeK2cw6pzQejFyTb6rObwnBVRpM5VNM6WhBnoo3j1j8pGyZeYI0sOZwFUjeR4wXvNw/GUYdndJRYEurzXUvDK7oyWyRh0Y/EqAnL/oVOORVyW+d0eo2YxX0knBuVzE+kA4M6+oI5ChPyQ0eV067mtszffsfheSq+Q63jBF/2kNZOsrAJTfnETkJffpiZ8dbuiGYL1ZU</vt:lpwstr>
  </property>
  <property fmtid="{D5CDD505-2E9C-101B-9397-08002B2CF9AE}" pid="8" name="x1ye=13">
    <vt:lpwstr>ji8u1O+d64da68Txo9bK450YJ89xP0AG8kgtGkZ5FNgzM7awwZeqFhUwcHTavfFMLJDnx1W/R9mfC5MI70t7NNL3s3jHZL9AOw/SpywHK/DOPrAGBjpfiEuvV5N97hJwGR75JnsM4yGlbWS1aVjgOOsufHn63x4FbORUxPqiKOusJ+olEypNNbELRXOqRl4mSSg+ckiEQdSvfzhv8DGaK4O7a+Zrpmt7Z6tZ5/AP2gL407d7yPRcTLBVAZmlG3X</vt:lpwstr>
  </property>
  <property fmtid="{D5CDD505-2E9C-101B-9397-08002B2CF9AE}" pid="9" name="x1ye=14">
    <vt:lpwstr>t8H7KzVoPHfx8KTUiojbQLrSxe6BR0hGYFZdfhDNNbqulEyWA9dhbZWH0WM9qvwlov5IWG+4LjIMxRttoZoc67WiJGPrXSVBPs5hd+Ks3qXeICixnMIoCgNjJ2Ayrdtq72Hir2esPH0k01wbEUo2rp/wHU9qOOMSz2fKPiAKJPbmCshLVJGFQGHVU3qwXDCNVN8FfY5oBFRUR+Mf80ph/YbbAAVcMBlV++3dd1K9I6PRuywLqik1sTbPy4adu46</vt:lpwstr>
  </property>
  <property fmtid="{D5CDD505-2E9C-101B-9397-08002B2CF9AE}" pid="10" name="x1ye=15">
    <vt:lpwstr>FqK0Z1k1/CtoHWN49LtU0tC4Ja/eFm2QmW7GIX8olWPB+WcK0843tBqZBd1XCSPryZ2bkxWcIr4RyENXyInMFi7h7kFIcBNhb0ocdkvAmmr2Qv4fgMRARp3PknPBp7fom8oiQqejxLhHNwTU5RlY0ggxXUc5hfCCFdahmRCeoQaVC2x2OSrg3H2Uecbkl8I0kc6760keyHcSt4WGwWM4KfNRi1p+w17yUy5Wpev2s7fSvga8C8FE2K9CZqgmMLX</vt:lpwstr>
  </property>
  <property fmtid="{D5CDD505-2E9C-101B-9397-08002B2CF9AE}" pid="11" name="x1ye=16">
    <vt:lpwstr>1UYjipipwC8+tDKoqCmOqVQO7khzO4kccQwXFOblDj8w9wxayrh02mSndzxi1+emJpgvsg3ZCm9WvWPqUz4C9uZU8Th0Ounlne58IDXybAMnskGosc6VAkW3zzde5Ew09UJFENcgO0L2+xldJPYut1V/t4BO0ZhCFlJXUJ0K5vbm3/K7xQ8GQbPAGzRNBZqew78iNk2Lg+Bk3n4FHIgVoR4Vk1IfrhrOXzgM/a7cllvHVegPfPhqH4d8c7mojZ3</vt:lpwstr>
  </property>
  <property fmtid="{D5CDD505-2E9C-101B-9397-08002B2CF9AE}" pid="12" name="x1ye=17">
    <vt:lpwstr>beqpIW7EW0ZitucL4whGtkHRBIPvSuwp/qCo/02vLTzX2rZkZ1lE1aeiYzzA5ILx2laTozgaRdIeygkF8Yxutnk/dDatVC51KeVcuXyWGeicMGjlAx3DHOUonLj6SHXzFF/zwjoeMvEk45UzPjUwR4zhcsEQTgZ2esKygmj94czEagdJ6rccZvIGQQl+2CwNjABHTi4aDbHCwPEqy99Fi8efj4Q4aJqlUNXBsFM2u3hJ7tEaJvBFFH6dSLTbEs2</vt:lpwstr>
  </property>
  <property fmtid="{D5CDD505-2E9C-101B-9397-08002B2CF9AE}" pid="13" name="x1ye=18">
    <vt:lpwstr>59gYaDfolhaiVZPND0ogOQIrqhgPb7cx5cn9F5yBMZxPvQZiHE7gjyyQJulCcE5mokTVIX5yTZ1eFDeu4S6qLVt4xvdosX78sECeylc1db0VeeutmzBcjaKTa4DYT3OLf1LeLi515ZNf+zf4KTaql76J+6M3MaDw55jY/bPjVPQbe1mvXgbqxewq4hLi62g7yPmQ7X4W6LuL/dWwi4NVgt9AoJHXhT3ZtNeX3aLDrQ6xgo79q/LSLoQlQvLrZbL</vt:lpwstr>
  </property>
  <property fmtid="{D5CDD505-2E9C-101B-9397-08002B2CF9AE}" pid="14" name="x1ye=19">
    <vt:lpwstr>qZIQMDqeWUoqygD1BrJFWC+rPci7a9oRDVek81ferE3CdRldnzkcV/9sTXudxGdC4Hlp7cvD4Knd68jI+Fm1xIWk9DGoAx3GuEB2aX9flMDj4TBFsFuZ54Y6EZwkhcDmR7zW0mRj5RMj9B6z/vkEKPzHSsN7zUK7QLS6jFffP8B1jfGd7kav6Y22tH26vEnurY8lXBctCHseb84vCmqwqtp1sjVQgPP9+JKk490yu3wUGpxfwfQdfKFLU+olZd/</vt:lpwstr>
  </property>
  <property fmtid="{D5CDD505-2E9C-101B-9397-08002B2CF9AE}" pid="15" name="x1ye=2">
    <vt:lpwstr>b9ct/Sh5kDysVr6/kvf58TiTmUimEBjwDfAPq0qqq1TevQ+mUv/owwuBl/LnmyLkyWJLj9ZoicwjmbEWGt1C4MFCEinZahzoZ697zsHin+nkr0pT8Rhp/C8ZB7Nb24ryPoKgzf3t64+XmgWCMHsctC77kYQjeZ0YfuKpHP2+ZCXxrCe/ZQmqhNaNwqnHq0OPpAHpQGs5GL6Kuesf05BP4DHskyD4lMrTFrQCl4Zx+5ZgWB89fMUSIFN4qQ4iJyz</vt:lpwstr>
  </property>
  <property fmtid="{D5CDD505-2E9C-101B-9397-08002B2CF9AE}" pid="16" name="x1ye=20">
    <vt:lpwstr>C4lkewczeu7MFXm5d31U8t9BZa9Tf8SH/yjAhYRsarD68jvQ1zToV96WCHZdA3Fg3H1zFBqpmYvITRgyHrmlMTR8D7vpI0ezFlQu3MHVlVGIuQJCSW2Wz1T0RZOL1YEZT/URCr3juMr2ZWS0nDeXUnm/EeQzNXwH7e2e3+s3hZu9nwKh5Y3T1/Rn1F7ribn1uXUQA0soa+mxNtfeZyhI740UkQ1sno0opJ+TAUX8kThsRh/hx4drW2+gSsXNnK+</vt:lpwstr>
  </property>
  <property fmtid="{D5CDD505-2E9C-101B-9397-08002B2CF9AE}" pid="17" name="x1ye=21">
    <vt:lpwstr>KEexjPBADLs80NO38b4TxL6cYrZoY3JwzvteAumoiNq1OSRys0hP3L96sVO18oTp6nM7mm+5z9mQkG8Sa4LR5ozf7Q41SQ0u5klRSpb803vvxJ1+/nOpESYukndG5efNpTcvhyLyb17ukhgH3+yVm+YjjUCftF1Yj35ec2u2U624tf2iJ57r3g2kS/omVl1xyZASthh0i5u0UtIZfFuA4OMezxNfAk+ZjBP/8hq6y3jEecsHwjxgj4vSnaoOWO8</vt:lpwstr>
  </property>
  <property fmtid="{D5CDD505-2E9C-101B-9397-08002B2CF9AE}" pid="18" name="x1ye=22">
    <vt:lpwstr>F/n46rIY8YZf0qE1JW5Bo3ec5/nDaZYfDDzc/0NmJllj+WSPcdDwV/IT6FqxpSm7xoSsWz0fxIYko8nQgegewbSnElBjWcrj7FhAoLYMDO91diSD2ziaFdM85JBjm7pGo7yK/eq46BKDMRr/fQkQvoQqSwli7GvLUt5YRB699k2x6Eme6QfesKiRnrMv27g/k+FXnAnnCZQSSZ+jQ6rSpb4rwma9ReppwaNr2rImiKJDwR143HLYKDZ4YXR1U2X</vt:lpwstr>
  </property>
  <property fmtid="{D5CDD505-2E9C-101B-9397-08002B2CF9AE}" pid="19" name="x1ye=23">
    <vt:lpwstr>1NUoy1JxGTfJzDFabk8kwWA7YteSe7VlUWkQnOrr6uv/Vkdzch9M+KXcc3M4pgrto3ghd+BkRluwXxf0d4gLcGWwxE3BxjmXfY7fz5eZmNsUmTPQRlpyoooivvvE3rwrGth/vtbzveYrxuDjskF+rgSAfFDAyfIEw+6jStYBKeHIHo0qV2+QGjM3QJgkeqBSAU3jpcv72sWihMLmYE87HyLlhkD9+ELnSJMNV7zhUHpNc5QGgGdtDOupc6a3Ayy</vt:lpwstr>
  </property>
  <property fmtid="{D5CDD505-2E9C-101B-9397-08002B2CF9AE}" pid="20" name="x1ye=24">
    <vt:lpwstr>soA4FJaioTOt8iaX/cVKeHKRRQz0pPH53WONvigqbAe7Osv+CEQzFbGkfR8TPpCy+7oLqUh0w8Vf4He/1OSDOB5qNi56pimB+UvrBKineKKYx93aDPYtGHzSYpnKuYtLf8PB7ECl/G2QUooBCFesjTyHoqdRqKfkoN20ZnohuLShUIXX8JfnVt6e4lZfVCmDKLyjT4psek/FS+bTFbgTXBrwO55r5xtqEVkJ1VI2+b3neYYy5A+L8vVz6/RlNWB</vt:lpwstr>
  </property>
  <property fmtid="{D5CDD505-2E9C-101B-9397-08002B2CF9AE}" pid="21" name="x1ye=25">
    <vt:lpwstr>baQKB9u8k7eZOJsSLAT2DyfE3mMLfHgaNyN2YHwwLmoHCrmyv4k/+xiR0dsf6G/1kDnbadJVp/G36Xx7uMPJQjPrx2WwoOAIb8IL5kI+d3fMPjaOkEeLPRX18IlZ6QWxa6bx3PDVEaD7QOFtOKJ83fEbAnObcRDV8Znplg8upFbLmCK8+WrgE++SmeDHexY2kUPQDcZZknlpUy1sFVLBmVAYFzUxVum/K56FSDfCg2lNgpoThsLGOkomLS/X54m</vt:lpwstr>
  </property>
  <property fmtid="{D5CDD505-2E9C-101B-9397-08002B2CF9AE}" pid="22" name="x1ye=26">
    <vt:lpwstr>KhliDIsXJZyF2XrhSFMvwGUTSEp594vgqrUyAj+/l7u0SQEYsRtL100AHte6TNdpJanD6t6VmdC8Wr7Z/fhMO9I8TRxrD0+wYFMJSIzBkg6rz2Z633X0FnkZklUZinA/r9VvBwGQVgAJB9nhtR2RebxD/w3C97nnfi4ZnCVShpv6DjSdLJZqGv1FJh5o99JvKciozYq3012PJ7lJ4ibpnnQRKQfjf7FIBoJdSLoA3MOApUD7dEQRYaGgBDWod95</vt:lpwstr>
  </property>
  <property fmtid="{D5CDD505-2E9C-101B-9397-08002B2CF9AE}" pid="23" name="x1ye=27">
    <vt:lpwstr>5IktuiDrjg/gKXARJjDZquQRxqrPpXdabJX8CV8sOBHwFT63t5MLXZOwyLD7LrJSQjdLm1/xch6mthvIWm2D89uJBpLTiO3k3LL4DeLsjT1b9jtyqHsfQEHtQngk8D9aAU/RvZJLwUvoR72dsJdLr1py6IDKYtj2/5IvwUkqwQsTdl2cBQe7BJguLAZInq3vgXNZUsqj+tFTenX2595ZXpQFvvkrdrkypmoktFOlKOf0jyCharMcyDJh6VwTM7/</vt:lpwstr>
  </property>
  <property fmtid="{D5CDD505-2E9C-101B-9397-08002B2CF9AE}" pid="24" name="x1ye=28">
    <vt:lpwstr>OkTjL2f6V/T12NaYv0zJALNIlQ6sEtBZL++0KA+rENy3XsR6Ymife79qwJFxKUOWa4Eh6I6rSzank93xoiaKGDkGactv32wg8ALR2HAJKCBBuClEj5ucpVPOEPv9zX9efOsWNpBur3/ncLol6II3ET53Yu49QezUH+zlJuIrW98GzZAJJsbV0BE4sssUMhqerc7/otT8tMvCEBUlK4/y7fhf3gNl+IMhwyaEkcEYSeZM4qOHokynX2ONdo/uP5D</vt:lpwstr>
  </property>
  <property fmtid="{D5CDD505-2E9C-101B-9397-08002B2CF9AE}" pid="25" name="x1ye=29">
    <vt:lpwstr>6AyqlRU4thNxBVt666BCRd1wrx9wO4VP4TBHc+AjVxFFtEL6fOOmVa8yMn5ABoGpr7MBwb4pEMlKmSC9jM89+NwG4PNgKGGoogQphKCCC/LCJYu+pcAMDSqy2H3eL9KHTVXo37BYJqSK6hmO4aoJlb5IjJanKpYPu/OXLWpXPtMevln2geMaEXeIEQ7PfdqGNZnx0rHyTOs/JTe74jOqzH7kkKXoeODNARTneRN4ziMnrDNUSy9cN0aK8aB1rVH</vt:lpwstr>
  </property>
  <property fmtid="{D5CDD505-2E9C-101B-9397-08002B2CF9AE}" pid="26" name="x1ye=3">
    <vt:lpwstr>L8quiTZsDIyqWhvnFoCOoIfYPNzby5bWTjttOsMmAJw3dIqBRUtAdOroCsUX9mWT6CG59sKEcYboUcfDTl6FEZWp+FXDY8zzAV2HydveSAMECE3+wVOvpY30uRn+ObPhhd1YSVkWhwTSs4nEPXkUubrolP70xegtRTeAswESDxkPad7lGmDbFW0xF/u2W2lH9Ko+gB0OGqwMRPFKCCM2H5vGNUxwb25xPd8MerojsGjPT9wIFxtC7HjWI53+1x9</vt:lpwstr>
  </property>
  <property fmtid="{D5CDD505-2E9C-101B-9397-08002B2CF9AE}" pid="27" name="x1ye=30">
    <vt:lpwstr>0k40sG51/x2yWuP5s08yT0ebmYFyb9fIuy93tj9+/ErQ6dBc3TUyvBcGLjPjKrr3uByHhByh9sNo98z4ObsjWcOwTvWaqN/EkzOS03kU0jdrvV3hrT5BnR/Yn4pNE1wCPiBW/MdrpByTBbmQanOX7MYg7vNUZ49IspUk68+xT9JUJcwM8G+m3e0DWwAb5gJNaI9SOyP7hesl/vscfzo5Qw4DTz4t9bEQvm+1Yj4RFvBQ4Xf/Qg1rKE/W2Llsr3G</vt:lpwstr>
  </property>
  <property fmtid="{D5CDD505-2E9C-101B-9397-08002B2CF9AE}" pid="28" name="x1ye=31">
    <vt:lpwstr>yImubyY7sr05iF3zmzMsC+A6Jl+ht2aHzN+wXL+HlmujL7W7Huz4US7Fb0KAt4n9I4TWMeuZsuKcQU8gy01zLmIJjQICWm0ICiDYKs11u6RhKwTRLg2xnihUoXdRwvy3ShXufOCHTWyLNeTPArNZKP0c+QFb2iYmE4hPIlo0AJgjY3w6VxujkBhyZ6lcscrWrS/mF5N0F2K6yAVUmgJA+xwpEVF66PZ4CBAUFd7APE9pV6o3I+u5AC+XVlldMbh</vt:lpwstr>
  </property>
  <property fmtid="{D5CDD505-2E9C-101B-9397-08002B2CF9AE}" pid="29" name="x1ye=32">
    <vt:lpwstr>k7SyKKBtxEa6GoD60rGk5wYDwQaFCYZSyzjclXYIllPPlB933pDiTPOvdVMU8XVnFQje3+SdUKzoUqIiJZCiN9voLm5+0w51uC255W3gq16lN4g7fkMwDa/CWaaBmTdvgR7L6XPaAX3I0kQUF/DOtjFAtLzDOXkOB0KT81Tmh91TZzdFYLD3LzLbqTobCgTyYu26PKcpmt+sxL8NPqOHnOCK7KoTNdmt31c9UZ7Z6eIddv1WPn8hGN6iqfyZjXA</vt:lpwstr>
  </property>
  <property fmtid="{D5CDD505-2E9C-101B-9397-08002B2CF9AE}" pid="30" name="x1ye=33">
    <vt:lpwstr>DPUBn7lCW7V+HYhZC8pl/6huFmh7tkUNKn1zTE+GFIYtuKSiOmWC78dSqLEc5w3YLwGdoCN7aFJO2vfde/PYi9XmFdddyGR+FwtWaTZ7IIvFg0+iqAj2Mii5ucMKFR1i/k+zZSOXQ4DPB7nan0Q9XkC9nEHYmt0KBy2MMUodZPBCy+W0Pwv0qHXhsGwo/GRH54+q0ACDprp5gLgii/EGcS4bgSH3Jj9DRcpSaX5ZfDQtghWsuayy70Q5uPia3J4</vt:lpwstr>
  </property>
  <property fmtid="{D5CDD505-2E9C-101B-9397-08002B2CF9AE}" pid="31" name="x1ye=34">
    <vt:lpwstr>Of07xq/qgwNend9qcDOjmzXc73KwBSEVU3KK9J+eVQ1zkYMdlxdjq9336yvh4dk3Ft4dPw81bqhQwQfxPIhEJ7zUfrzsKEh7diA5DQvKdsPIv4R1u56L2Y9D10r0zqNiuj6+SYLo1z+WOZ6I9qk6GJfEYZHooLV8AnVlkkjiGDaA6p0YZhxnI/UzwaKokLyssiFWVcROwkEzh3UPtXGSBilsMolAkoIzKMX3NjPR8YCayq4torye69brQLntFmu</vt:lpwstr>
  </property>
  <property fmtid="{D5CDD505-2E9C-101B-9397-08002B2CF9AE}" pid="32" name="x1ye=35">
    <vt:lpwstr>h15UNs4hEvpHWHGHknCiDP+kWlrQMWHmFjjJYOTZKQXR23+zCNfJswIrJCuKdQH+rpvSTcIMIzwXF+kfj9kacaU/8KXwz3Wq9pMWAyPf1ataDlMkf823OeQyVgG9/VV6w5iR3VueQDnpjdBjemLt5o0fuoCLDkG/dV2siMxcoIuAqgKuL9QMWaJhjU+KTjAggW2jEcYf3rBPVQHkRC/ONwbH79oS9AkRoi8RT+gkqghSwqE0xkdiEhoIQn61wJ1</vt:lpwstr>
  </property>
  <property fmtid="{D5CDD505-2E9C-101B-9397-08002B2CF9AE}" pid="33" name="x1ye=36">
    <vt:lpwstr>tEsjjFD0c2/gSXtenMcYY8sxTl8aPOI7ktl+yPggUcw+4xJmn0E9y18kq5n/jVREQBhIWYJTPupg8GA5rY7efQRNXN9ug/l7rJORaPqmjLKku6K9LHfwg5qfzA0GbXfMPBAIFQ1hGhmJPp0oDqU6bCH13R6GkYLVdpj2byE66Kje9rKJSUlZH75zZmmAKxhBbTMRfL0Er+yLFqujJeuZ4R5CornKJpiWKyj2a05ncytRfZpmDNR4cq+O60X21MM</vt:lpwstr>
  </property>
  <property fmtid="{D5CDD505-2E9C-101B-9397-08002B2CF9AE}" pid="34" name="x1ye=37">
    <vt:lpwstr>3y9q7oM0Uvp0GPmgGRVQ1jhd5+khchU9EAe44Jd+k8cPkouTR/QGDJbChI08NKg3tihrnaxcWcaQw23s8NlO6MUZkRnb90wiJhMSUH/FAcWbW60apnW0kZPYs0NvRX91nXZjFbj+8qhgt6M9WkR0Mt9nvZFqhriRQUF3QrxSUgdL7xYuFEL+X8GRwAIBSNZXOjKbMYuFPdkKRi84DqfDt75pNK0irdhiAmKyzUuorkv3CSITkW+5hCjGfX6WhRy</vt:lpwstr>
  </property>
  <property fmtid="{D5CDD505-2E9C-101B-9397-08002B2CF9AE}" pid="35" name="x1ye=38">
    <vt:lpwstr>iQJaRSmwd+5OXOc+/X8lSKwWOy6VEajY7Cu5Ftpurxs7J9f/If59o34Yo/p6SWBpOtozti0h33p50+7SxO1ZsLlwA7hLH/jDy6fU7GryOaNFMnRlanmXUfVXVaNFD7+kYewe9OcWVegK6peSgHyiTef5CvfrmnTw+r5tQq3ojf8JMKCd0/HIHK/dewE17qxhkAgflMnC0u4hk2tcNDhivWfEtlGpbL7VDNEvdHJo9MTLm31KBpizj/lIv5ObZZL</vt:lpwstr>
  </property>
  <property fmtid="{D5CDD505-2E9C-101B-9397-08002B2CF9AE}" pid="36" name="x1ye=39">
    <vt:lpwstr>k0Dy7o4lRhWPnwjV8WVdfsbH2QdtXJ5DtruNIhxiVMmkjDtodWOoshMSXui9T1Osu6kn89cXbfMZ4JAn5HntFsXx5eTdY7K33en3OWXfJbapkkMwIy2r73eatzxjJEc5sFVs1RfXbgN2R+zz1E9ye3zrvyvACq2Q+pekdoW9/9eDWyReFZOkwuZ9ZeXpX015681IlDsnriJqJdWMbswVllFqflvv+bg+5otLGQqjg7HG9kSTNdcu4TIDXypiV8M</vt:lpwstr>
  </property>
  <property fmtid="{D5CDD505-2E9C-101B-9397-08002B2CF9AE}" pid="37" name="x1ye=4">
    <vt:lpwstr>G9G7iXoxQo7VwWI63l6R5N4Hs4zrtvU5fq4r//HxFwMWWbWiuhJL4XCee67GYMd8pW4ZPfEqe53Rp2vdHImiUivWTyTBETYwRTauuT8c7nMl6QiUqNrYHrieAqK99SEPv++5nMHNKTCgLfhcnCk80A9MrYzzLB6CWd9H8/M+/urSJizEtXyGQ91CI4v4weSmS0PM0Yk9zC5O96xkvSHMgGV/h/8lSheINeDRtUfb0i9SU9XC/vT6swXfiOjO5sm</vt:lpwstr>
  </property>
  <property fmtid="{D5CDD505-2E9C-101B-9397-08002B2CF9AE}" pid="38" name="x1ye=40">
    <vt:lpwstr>jS3LZEsua1QcmMY1+ZOywN0AbA1HVEFVMv+VLB4tCh4MAoJNG9tAeKUfzc0QotmqRhuFAH5xLt+Hl9BETVwoGj+Rx8eVEjGAwho7P3hEPnzH8boFK1qOCkZT+Zf4dX6xAI9fQ/w2u3G5MaYk8D1olkSF930SAjKgTAEA8C90VAbkvhYiMQDFlbM86oT7PuBjmqIpi/z84XUpXhJ4wamYFpXNBVZuMUmEA6/bdor4Zj/2J7Mj+lcEWugjznHLnYz</vt:lpwstr>
  </property>
  <property fmtid="{D5CDD505-2E9C-101B-9397-08002B2CF9AE}" pid="39" name="x1ye=41">
    <vt:lpwstr>QOrRP6oW2RoBAGfWTJEbRWimtBY49XliU5shk7OmK2murRl7N+ff728tkeHazR77wYg6J5K4JSjR3/6k65brrTU6D937BSX5YhomeXofDOHj51FzSqjZeux/Dr5xRtvxdmFwLuhYmaE33j7AiBUROC5A+KZ2nPfz4RajKG1eBWuuQEZgFNtI8CW0X/covIdnb0XYCrnOP461+mK7DPkNrAF1LyiVvRN1jZbQ+mM+M6Y7FRLZBdoUSL7UbV1mbL8</vt:lpwstr>
  </property>
  <property fmtid="{D5CDD505-2E9C-101B-9397-08002B2CF9AE}" pid="40" name="x1ye=42">
    <vt:lpwstr>XF2SkdmIijyZbPGkDaKA1scI5IFwdbrWbtZd7SNcoZG0tD43gIAxP5fslV009cw6+fda10aLVG53aWOZQXipC38CR/0wIrmfC3TDEcDdwP8la924xXKhd1CJ+Q2O2fPNuGrhwpuzViaYH2tys4Y/O7rxLlMtdRV+rauNy9wbKljXRQ+I0riUYnDIMszQr1kI5tK7AASe6CrTIezQyhDVJQpgd83vCJrue5aDfIHf2EzalSMAO12JnEiJRL6e9H3</vt:lpwstr>
  </property>
  <property fmtid="{D5CDD505-2E9C-101B-9397-08002B2CF9AE}" pid="41" name="x1ye=43">
    <vt:lpwstr>O7PSCyII+a/6NIxGfgehTWZW3UgDstuUvQjMEBGN3zuHtMl8S+l0S77w9cnVOpCXucE8VkcmIwhqGywkYHu2mbRjlqsjnQuVjmUiDfM36D+1vbMjIwh9Pnqhx6WVQi6Zd5aw9Pd8IU3Gyfq/1cyKNNMDmSgWg/ov9jjKhsJc33ZbZm9iUWG5mM7yYEmmJzpOhHrJrX3W9NrwHoqfYFGhRE3QhyJm5CMqammWpLWmre+pT2P36gIIrvuxtWiuizw</vt:lpwstr>
  </property>
  <property fmtid="{D5CDD505-2E9C-101B-9397-08002B2CF9AE}" pid="42" name="x1ye=44">
    <vt:lpwstr>0vfNKGZFWVSGg8xLIS3uHSy0gPEqgcFp3IaVE2R6SapRFY4Uh/+U+IXFmVS3b3a6GmkktqbZGmG4/fPFZRl8oAFOxbzAXr/S+lnlkncPJKF5qlC3wUi4SkFI4QRSCU3hEcitTBGcNT+iX7jPu2Pg+WPMHCubdx+4czIvJLxYU7Q9ZSl30d8KTrSfzxIEJYej99Ub+tj0MdjS9u1PmUmW7/Qlcq70ZHR1mCmZfwThj0qtIg0tOSahzDL0xnX+zi1</vt:lpwstr>
  </property>
  <property fmtid="{D5CDD505-2E9C-101B-9397-08002B2CF9AE}" pid="43" name="x1ye=45">
    <vt:lpwstr>YP3BeY79J8NvD4S0FbfRWs7ISBzZ70sehZG7d6bDrVlolgxRxRkHMIyHKB46tlbDqq4j3DhiHgvEtoZ+V/ZzgoapbPz8kN45phqiZ4dXu+mUQ0lTVbAwdk7ri/HWJnlp+FW6uR6LKEodNbkEElZN0tsjxTw8msu82mhVZKpizcZ/VvNmhUw52Y8t76PPJJ39EZ+R3TULJjz2sn4JNgZ641dd5oA/ZcCcnh5y+RbnylqtXQsZvL+P5xcp5G0509R</vt:lpwstr>
  </property>
  <property fmtid="{D5CDD505-2E9C-101B-9397-08002B2CF9AE}" pid="44" name="x1ye=46">
    <vt:lpwstr>gjrK9963SdIrb9ES32YRxVcLjO8i5UNxfBj3hCn4IsJy0/2IgGH6it923fqqBlgYoV1sze48sHBE6v9N7WEGa8i1+Ok0crfN3h+qigilFFMp6NnLbi0Nuh+Taw8VF/ZrB8WQEmH2m7o9zMdfsRvDqhFoGTmqC8LFdysIxp2EceEnKdSHKVWNALpVjrksxJsrnsRgDJNrj7PBJIiGiaoEFfmDlTqR/G4+J3HakPfjzJlBqfUWEyZ9dxxfnuiS66d</vt:lpwstr>
  </property>
  <property fmtid="{D5CDD505-2E9C-101B-9397-08002B2CF9AE}" pid="45" name="x1ye=47">
    <vt:lpwstr>bXPK5yg5D7Nr8WHkuTYl1Kpv62y2ueQkz913WYb59kMZAgsIQjx0/nVgBkGE4y6IjFFOSmSG91YJhHHSnwbgZNkbRv8ATYpFLFfXFpoG5lY9KxhMVfA56tCQVNRH9akB6/OGK/fX1+E2KRgKzeODmQDW2j6IYDfRQXH+SQn5ktYgKQx0NdLYXyCJanRaHy2bFaolfFJ47qRZ0cPb5kkzPXh641kezi0wnbRMsoLyN2zhLJzyoWHhOS7bm7mwJH5</vt:lpwstr>
  </property>
  <property fmtid="{D5CDD505-2E9C-101B-9397-08002B2CF9AE}" pid="46" name="x1ye=48">
    <vt:lpwstr>cSfIgWO2yspDbVLDvI+iRX7J/1/pYhhIrFSL2Meu8sBxzAIumlJeEuRzfbv9aStPGb/oFmwS93BLNtDQeDwR+OmryWDEMpCT9hBBrw4dkvuJmphnVlB/fQcElu7zUbcIF18vjDjAwqcDq3QsLTRxu97zTSinabZt4KBVxzmEP3AfjL+hCjmaDHjGtwsnThOqOuRhKMV4jRNLsjHkDzxxyIqYIqrzO/fbH7P3Oa29xl+ML1Xwuep8BGAIBlzZ1FF</vt:lpwstr>
  </property>
  <property fmtid="{D5CDD505-2E9C-101B-9397-08002B2CF9AE}" pid="47" name="x1ye=49">
    <vt:lpwstr>J+QDdr2YAab2tusR/P/+Im3nhD/5L/uhr81X0VZ6K+A7XtASjSQOCFeK/dfIDvLIm9sFEhJ4vT7ZoXmbvjPWdKcsTvAikpxZabF1gTBMDgMZztLt2MUcw8btkl/VALUFY+Ibhc/6Y102hfFTjd6GPqLbHPBjI11zvu5jjxdJBm5aFsMXB+Yxg83bdKqwrpyGlOV9efJJC6J7Hd+rVYsxqrgdP+4Ncq9P3ZI5cX8DmbhZ2Mn2v+sxOKIJRiOi+lX</vt:lpwstr>
  </property>
  <property fmtid="{D5CDD505-2E9C-101B-9397-08002B2CF9AE}" pid="48" name="x1ye=5">
    <vt:lpwstr>avl+BSkPKnfpkB5BZdkyVa2cf51nLp51qBjASQw8JKn3Midufxg048wozSzqyZA9inGOi+17li0znOpx0dIbBd2yYamT0mstz5LyPaMK/jsIFo3F5T9BoOPf9+MuOPMdo8UxkkEzhGcyOkXX6Jsc1ic+mjmNMGPYDPRGsxBFedXSmdFPUmNwSA1ikiEIR3WarSH7+cbmknlYfWYMrfCjn+wDXxz8Qg+w8Kfmg6ZoOO97KpqiWSuu8n7iQmyv5Sv</vt:lpwstr>
  </property>
  <property fmtid="{D5CDD505-2E9C-101B-9397-08002B2CF9AE}" pid="49" name="x1ye=50">
    <vt:lpwstr>eCAuj/lV3RKSt4Az843elkj4+dJ6b2W742e+CyniuSrfB5ZzKhx3pL/4qBzG5YGVgeW8mXvWDiC4DFFbtJtlU2ocdzcqG/1XdfvC8jRPPLFdhZM79bfyC3nDi6i0vpMVBdH+pgN0y6G48GVk9Ls4BYZwtZlZQ7Y+wOYtFBY7fV9dkiP2SAIeYqr1WCKrC9tC1zCR3DpaKOtcfkkugTzd63GrYmXwWJAlZ0bPu7jjoa4g6XuXQSjIZWKkUUUDPXX</vt:lpwstr>
  </property>
  <property fmtid="{D5CDD505-2E9C-101B-9397-08002B2CF9AE}" pid="50" name="x1ye=51">
    <vt:lpwstr>aBmPClY56oPXggC3m+uSHBeDXXeACWaxwYgTQrgngtv6b8ext5Ff2k6RzY+xV0+gn/0si7O9kvJmXs61dkwak+dklyQMV7g/Zh/mSsWAcRLadmFpAT+WLRJXIgI9MJUgIMN548YX4Npg/z7vaGp4cNXsbMeAonizSrxHTSRELDpu0mDnE0Q2PjT4ZmOgTf2mJ3zoqNmdmYHOmz6rvQrpRYHbycG5KVk2IYYMIf49bLHKFZonCVV4gD7p/PpaSvR</vt:lpwstr>
  </property>
  <property fmtid="{D5CDD505-2E9C-101B-9397-08002B2CF9AE}" pid="51" name="x1ye=52">
    <vt:lpwstr>0/bFRFbHIV8XYbxsW+g7K7v9j62Kxit0gtKyrx2Ra79yb6wTDyXZLmNMvWTXmP7D+YV5/avZkpVFI1oBfWXQ97cei/cnWBrDj2La14wt3UDYqsYToumhZLyfMC3TlkfrT5t9Sl5LoBGuzLdGk8eAe5RLxgeauo2hH/q3iwV17DWblChp0rATegLZexqGEa+bb04RO+1X39wUAdRCVb88Nf3/exyUR0ApZ5SJnRpZ0Jc/ZSw/kRnItzPSSjzkBQb</vt:lpwstr>
  </property>
  <property fmtid="{D5CDD505-2E9C-101B-9397-08002B2CF9AE}" pid="52" name="x1ye=53">
    <vt:lpwstr>PKHSGw8Cbfq1mugxI1JkGOuuYmVri6bm9FP6RZ8ujPhZi4dX7uaKWN2iJ7ebv+Er7Y9naazWr33iPeYJdcD69+xofffFC3xK4b/K910/ajJDQh/Kx+WFOyIkXuiszdK2q/myDVayebRpONaPzGO61Ug7tKQuoIx7Vlk8kbe8V4Zab44oCU+GTaGwGZTiM4PGWRJm4ThSmNBwbKPlj5Pr3MmjbYcgCfFsUMBwiMAh5UXDQeWYYFJODksGZDX+jEN</vt:lpwstr>
  </property>
  <property fmtid="{D5CDD505-2E9C-101B-9397-08002B2CF9AE}" pid="53" name="x1ye=54">
    <vt:lpwstr>3NfiEX39zajfQgIMj91yU8U61akZX9IjSMERMVd0gvAPrQh/mMiPPgZX9mZdGvwIZ+H5+NZlSmiKNkK/H+dd6Qb53MCP0lDw7UskvpZ6Mo3siPCS5aGBnGpAn7/GBOO7+Hqu/F9RPfdGTyT3hypEbFqUSIs95yIhe/k0gIqcfv0AtCE5wK68Evnd0Gls3fzyfIBiFhlc3M4SVNEHvT48yN1bK8UVhWpCEPk76OPAibsaYhVdTqjAGbPusjlHDi4</vt:lpwstr>
  </property>
  <property fmtid="{D5CDD505-2E9C-101B-9397-08002B2CF9AE}" pid="54" name="x1ye=55">
    <vt:lpwstr>Gj00DZIET4JsgVAztUWdaBbcOfvx5tPGP2eObxwUo+tO1ioXZTEdprPy4crRIHUSHRmrharSnBSPlPeAu2sLnR0b+w1uAz7Tdda+h0loeBFCaGOe6o842oRdCTZzzjXneijykA/WkmvHwJPkns030x4ErlKM/xogWJa1GRAa4d/GsLm1ZPPqVBSY7m7vE6CP5djinI9V97oiKwJIVK2UHGLXkJ0yZz4QpzHR6REvJ+WjTbx//CGN5CSaWd21/wy</vt:lpwstr>
  </property>
  <property fmtid="{D5CDD505-2E9C-101B-9397-08002B2CF9AE}" pid="55" name="x1ye=56">
    <vt:lpwstr>h3QYWmGlCYekGVDDWzeS8p2Bp8HJduyc1o+u4svDB0D0ToS6B1kRBNS3kMkeQvBre0nCTZPIOSx13UO7vy9GCWNzg1UpHS07Mv6EWSo76TOVzsexGrCwhyosLJMDz26YGcJnsPNe/mZVwTxeEgVXNXsLKev+TgThwcOJaAaPtHic/CkB4q4Wj0K5NAYNUTShnhvbm2fV7JVL68JXue1ehGtD+jutfdN+714d70YcSKasDUDcfK5Sb02nu/Fgr9A</vt:lpwstr>
  </property>
  <property fmtid="{D5CDD505-2E9C-101B-9397-08002B2CF9AE}" pid="56" name="x1ye=57">
    <vt:lpwstr>gvldH8CybrU5VHboiqxe2ymr3+YgAKr03fepM48IhsU6dma78ns+GU3Ht+qnyDOL2CJ6FKficAbXZ0QgYebDwH/h4BlIkSmWxAB3ENbQjTMffhSly73nqmtuTmvZ0JJfcBXNhkG6fMOCp6Vr/dJ9vhfX9V09k1KSEi5GsPddp5b1149SvNnz6zM2UIXWJ3Ergmzb3Mw+z9h2YUup9sNkutqvbVY9LJYiHfXd+dcRgBNweD/oj97hOg7bhKM9Muc</vt:lpwstr>
  </property>
  <property fmtid="{D5CDD505-2E9C-101B-9397-08002B2CF9AE}" pid="57" name="x1ye=58">
    <vt:lpwstr>bMBZp1pTz6ig9yoVhWhAXvUs8jwN0Vl1j3zFfVtxsx4AJi+E3NlLLMu0GPcDWO3/clUSEEcx9FmCWkYHBm0vCYR1zcoc3XTYYUfGRYCvIveUPJh9Qpe9hmSXC/FuB3bsxqZj7nUDWFN73oJZEtxPs6iYIAwHiyDdyQZvvQjW1O0t7KH4FCumsBCT6xrENSWMkId64TYnPMKybciSkChBp75KbA0/EZ6VbFUo2aHZqPvEDXKDD/zd9kLKliKW+fe</vt:lpwstr>
  </property>
  <property fmtid="{D5CDD505-2E9C-101B-9397-08002B2CF9AE}" pid="58" name="x1ye=59">
    <vt:lpwstr>pw3s4Jnjyv4ynmX7p37V4LEqQVgfr/B/S3UJEzrgIJZ0QgI1KIvYs0asvcoWDv3mZ2A9kvzgAJ6VKr710QLZtiQlHst4/4Jpn99PPUVMi+R4O7HuqQv7EBT/2Cws/0w6ruIkSEZHPkrXvr8CmlSfbzGYigfPkW42HOkdmgQW9qMnH5GEMGGzEp1nVZ4/EotJmJPMEJJhe9fCfequ6hqgBGkxEg0prCcRXD4zXQ7aTewivApbAdkWWt/sCrx7Am0</vt:lpwstr>
  </property>
  <property fmtid="{D5CDD505-2E9C-101B-9397-08002B2CF9AE}" pid="59" name="x1ye=6">
    <vt:lpwstr>xab1JKW9K3LDMyi0++rnAJeSbTNOts/b+E6bNGb9nz07UvGL0n5rwRMW6EudjAZOUvHaJBjYk2U7LRt+GzgtkK3+iT+gEcoqQhOUg2hKfZFSuGDP5y4rf0aeONuuT+xOWtA7lpCs2459QYfc6QAECpgwrf4jT8hMSP0CLoAcDDmT/VK2A9YC07sJSkO9Hzd7+0OpRdX9ZMyZoXyG3NmjRE6KhmSLCkcdaz0IwKDrH8UYzursiKU6BrSQfag023g</vt:lpwstr>
  </property>
  <property fmtid="{D5CDD505-2E9C-101B-9397-08002B2CF9AE}" pid="60" name="x1ye=60">
    <vt:lpwstr>7Uum64dIW826NaBLVdspP8vmQsPqBFChx1c6LhBHHSEym7RSeW2kREXZYVAC+M0QSuASiEmgKnLT6yCJzY5pOwgOxF0MVlQlVO/I/AgpV1qujJc22VDvi0mwPQ8b/n47ghxg8viKlZxZWJ/CNEV/68tD3I9PfMJgv3JmvSJG606D7qsEVF/6GTpwJgqU0r3b4LEYYK/rMSnHZe7MgEHwy+Wd+PZxCNiPjbKzBveW7UneOUaxzyZo6OOIZodQE4a</vt:lpwstr>
  </property>
  <property fmtid="{D5CDD505-2E9C-101B-9397-08002B2CF9AE}" pid="61" name="x1ye=61">
    <vt:lpwstr>cTO2/h8lDOaea+2c46HTbal5MsttrebAAwAP0zUQvjqnOO1BH0y2ltHVEx4b8rmD/WIBw2p0QFjakEXuT7blv9XEzcg0ztcGs96TVLUvcyjdguFDjTTk7JDQH++VENA1IQZS5mRzbFHOXjuhUlRaNKfJtSm3ZnB1rrX5wsM9naAjhHOqqTPrLXNI51n6PvD6Cr8uJ7c86wI8WM9LlseuLwsI3QvCXzhs0Ndfxjbo+lUBXnueYe7GUV+ER4vDpKZ</vt:lpwstr>
  </property>
  <property fmtid="{D5CDD505-2E9C-101B-9397-08002B2CF9AE}" pid="62" name="x1ye=62">
    <vt:lpwstr>9zcqDT7bdIJyyvoJIA+3r+J+Cacogz65eOtcwWx4NDxq9HfmhzVQzSnPHoiaBSwMinYsDOvX5qCJwFFSnsrXf5pR5Ps7AxmQda9aMwRFe4RZiExYCxPccTDczvDICqEI5pAx25FpK1hsQ3WwEvXUaGbpmZB8qP7a4GsNvkQsdmxHwfMCwk5SszxAMiSg4nO6L1Og/v5rL67o8pwMQjye0UzhvPEdUL4U3LRRjpNlFvm35ZIRKhzFEDg8KnLv1wq</vt:lpwstr>
  </property>
  <property fmtid="{D5CDD505-2E9C-101B-9397-08002B2CF9AE}" pid="63" name="x1ye=63">
    <vt:lpwstr>+LjhBdTBiBAZT/8RPMJFNSU/Ny+SvS0dofur2s2t7QUi81toq/aX+Ruh7auV99OidNr6XOrAfexYz8Q0V+sQmJpBOvHO0+uBRAOZCdvtZ84ZZq3mBHOcPnVZaDUhwdSxSaDTbYUy+XghwDSml646aKOKj4xmUKMkU19T0zQG1eXze6w3zotiR1ApiJkEvwqdAgsFykh4LrGeY62T8S19NZZyTB/L5oNAq3cxOzzvKXBQVNqNo2fobp4+7uUyr72</vt:lpwstr>
  </property>
  <property fmtid="{D5CDD505-2E9C-101B-9397-08002B2CF9AE}" pid="64" name="x1ye=64">
    <vt:lpwstr>aolPsluy/ExmugndreV67/xHt1FrWEBwwFGNu+sjbl30GQbFFWI18wi+g5RtiOzI47yYjUT/OiooOVIp0j9H92XSVc2FOVB17TeM+BrzUeAyYQK0sr4qaCB/Q/1teUImnmvkksqlbvrreVS3WKRzC7DbW1vMVJFP+50gdxsuD5SYu0BakWxnYsGHzu6qjN0jIHBG97u6GnuFZdi02ELixcScu9szHRnVZRBHBz/AyaHjLq+KvuapN0fXDh4NQTi</vt:lpwstr>
  </property>
  <property fmtid="{D5CDD505-2E9C-101B-9397-08002B2CF9AE}" pid="65" name="x1ye=65">
    <vt:lpwstr>yBysUShqFxfcmqsg6tc773dMRfylrSX+VuXcfCdI+OMlOy6o7YTTHcWecXiI4EFivLsoNyBivUtSjDBmNNWqL2GZ98I9vZ6OeeAgfmBJ8deI0r3YiHyB1dC86OLeoxxiBW75Bzlqh0fNvyjJSdMSjsQ+ABS/fz5YMrsgZV4hB8psbrhtTmmN3/gsofe+1m62R8IT16o+AJE1K7GTCN0mmrXCyVkE+uYa89J/VzkToMcFEl14XV5bCQJUfMpM4UZ</vt:lpwstr>
  </property>
  <property fmtid="{D5CDD505-2E9C-101B-9397-08002B2CF9AE}" pid="66" name="x1ye=66">
    <vt:lpwstr>NxfoX7cXWe08phTpeSljr6QyhBAUZIBXEXorHAl9Imbx/inTIXJFd4GGW+zSSUBRDJwefzvdCA1PVRvloTLQNN2n3/pH1SmiKDMtFC/nx4SEEoIst227LOYsuHev7orfLurPS1HEox3d3ODR/ZT9MX5KFb4e8cWvmjvOCnqRW/MIaQKeq4Rv0lkCGfNQ6EIpW0wSOEiv4qNI9Fh8AgjD6Qhegs1SB6Z6f33j39dR8gkoyZ+c7xe/wF/K6A5uDoy</vt:lpwstr>
  </property>
  <property fmtid="{D5CDD505-2E9C-101B-9397-08002B2CF9AE}" pid="67" name="x1ye=67">
    <vt:lpwstr>0DwmbpvXohLlySaVkDNWzeoKArSWj54wjiM01j6Eyjx+R3gkNkjUviiKTZiN/u5rgWgMilSXmpSPlMyvVv+6KHqBOURJ6dN32B7Gd0nRdFBKl14hCDhqqy0AAbjlwusQU0ZqH18jrq41QvOY9S/tPDNAyk6ihmf0CHzZon/pCQ4bGnauADFGj/vVAt6D8pvMplQDU2Lw2nyyHslVh9LevhDuylhMAzKbdy87WZlczVsy5WnuZTwYfib7I0I9oNt</vt:lpwstr>
  </property>
  <property fmtid="{D5CDD505-2E9C-101B-9397-08002B2CF9AE}" pid="68" name="x1ye=68">
    <vt:lpwstr>NcbEIO0GS/cwPSG1A02W2alhLEmmZm+PnBDOPL/kcv/yz7cZ+V5S4bdy6WaKBtnXPgbbxa+Q/g98TyvLbL/7Fm/7h791d8wOBswrYYWOnlsT6cOLUBdAltwhWbwY2uY54zWIcTVgC1JP6tYjI0d6D52zpcZRnnggggbQWab1ohbBl6PzCXULnOEV2FqYwwe1kVZkgypDSPhOvHIco2YPoEdCtT+8sZp9azIIZ3xtepjIYnlcOCL3t2uv9XaqTbr</vt:lpwstr>
  </property>
  <property fmtid="{D5CDD505-2E9C-101B-9397-08002B2CF9AE}" pid="69" name="x1ye=69">
    <vt:lpwstr>iTJ3L6RwkJbx4yXNiUGuV4g69H88UfFSABbalTbNjWbp9nyTU3X4zUfzUG20rW5LEVojpLXQ5lULOtXX81rIc68aNFslA3siI4PBmxKfqxXT+0Uv9MxGc7uPWSLc9YJSTZGjf9ZP5dDBMWHLJbK8qQFyiLrFuO5kPnYVykNgo8Bho3OcjXvKWzhWp9BzSPdmH3J3ksoMTrok7SMH6Y+N7DaWCVs0bHxnscB200t/y6u7RK6sFDsuzq4qYoHveDu</vt:lpwstr>
  </property>
  <property fmtid="{D5CDD505-2E9C-101B-9397-08002B2CF9AE}" pid="70" name="x1ye=7">
    <vt:lpwstr>Q00NN6KZvAg4WloGclStT9hRUPxh4v1L4rRPtMQuadyBb9RRPVVfRkNWVALgr4SxxH+D5MMjKumFy+T+5aYVybEouLYcpT1IY4USlcbYx7vk1IckK4suAapX6NDX8j0yIjgtZgH8HWwafZ1hS78dC4/cmt1qNUykO+FL7pa64bcNSogBnU5h0kS5itj9RY6qeqNYQBv9gfoNMJud/7hOaizCU17SNZa1pY1VNjExAscCbmPWC2nMRsqlfq1lA+h</vt:lpwstr>
  </property>
  <property fmtid="{D5CDD505-2E9C-101B-9397-08002B2CF9AE}" pid="71" name="x1ye=70">
    <vt:lpwstr>tuNaYWOrTcOA6Nk/UqVdJsle0JLYjGbxWCqqajwhnxe1JGB7zTrjD+nzlPedASFr1JgJZs0LUxgEwiqccZYjYn28sXuFlbeS6/Sf+JhCwxi8K7Tsaw/fSs0+CL8i2ZPy7qxNxLZJ0vl+z3/AhYGWfV81N8bALtNIS0luHebw9XckwVcEcvvanLD6OYJktVhgZGENUdXKVpoMIerGPBoh9/3qsSyqe8NEuwbe8l72m12Rgpbga8hf5JIqSYdL5bg</vt:lpwstr>
  </property>
  <property fmtid="{D5CDD505-2E9C-101B-9397-08002B2CF9AE}" pid="72" name="x1ye=71">
    <vt:lpwstr>xUjNvKNunxtKU34LhfV7JFO6BRfFSM7N6/oNkWLXCexEDbN9FxsRBNNo2qiddVpXlc1Q5bk+9QmcP7M8XjNaPYeKNcX3lHkXiQRXQz5S+hc8VytyA0pVZyAS3g1iWdawF7iqxGRJQtzxNhv9uOBevufK0mjt4hNp7DeftEPSEBSS3SzLDA8KG8u7tqVlonI8tDJT8yYzTBbkleV44gKMaO5KADvdyqc2V6jW7H0rCgLCaYzcQ/TGuhD/60PrsxL</vt:lpwstr>
  </property>
  <property fmtid="{D5CDD505-2E9C-101B-9397-08002B2CF9AE}" pid="73" name="x1ye=72">
    <vt:lpwstr>NVRfrxx5Dqy+Ay2mdUk3MdISZVtcZw+iJBGV3sJSrkGfkK3SRrVpFhC5GkNyGfOplG93BHKUr4fkNc0XUxob6QLk8pwowElCf1gEeb5HnFJ+sgwft+YY4GcPq+gS/DXRTBFNdcWAS9yOlYMIo8JF5H1sdI/Yoy5NeMP1iQc1LhSuHRKebkx4eokHN9ojSOMGIqcTNuJWawskUNMUIdntPIfQyIoFURA7Il9Iw0KM1mVJBR77n9C2bog3ptcvOXd</vt:lpwstr>
  </property>
  <property fmtid="{D5CDD505-2E9C-101B-9397-08002B2CF9AE}" pid="74" name="x1ye=73">
    <vt:lpwstr>O3B96IEgghO2KDM2zFWujcxsudF1/u/wcorL4SOtcS7HNc8zluJ5GMFGIOr+eCLzxNwu6v40SAizoctjhUIglUbLgTuCVtCqGNNsswX7foMYPnpWIn/KGsSwy6bgANca9EsguXyNsGJAadmqTLDtyPi+ALC/Vk0Tbc/Vx+i97IA5iru5Qzsx9DyZ30KC4kTBiYtZZjVBjfj/su5p/GinjqwZ3vkGakjSgrV6syzH/fj0Je1ajhV9qaZUtH+c7jo</vt:lpwstr>
  </property>
  <property fmtid="{D5CDD505-2E9C-101B-9397-08002B2CF9AE}" pid="75" name="x1ye=74">
    <vt:lpwstr>oylGQeUFdkQVZnTYoIDSDQaBRyq5icaR0Bk7R6ksf9rJvWSy2rkeQe1NsnbdAKze7Czjx2p4j0/hE7kcTEGwPT4RARHB/ZuFK5anppNsRNwMaCSwRmvGtRlaWht2M5fejjp/pJBJ+FX5+rN6vlsKXzqp8qOcQgy/g+XYsdctDvdXiJYknGHv1cWyJOvptdm42h7FBlHwo6teJHDl2mQ+c357U3yDrV37uKjg1nqwaUkrbBd6EWmma5Zxy+KQGCU</vt:lpwstr>
  </property>
  <property fmtid="{D5CDD505-2E9C-101B-9397-08002B2CF9AE}" pid="76" name="x1ye=75">
    <vt:lpwstr>1tqmVzzyR7uZOOJGHRSRazZjb/Xm21VV3x7FjmSZ8RXlhOeO31rpTwb0oOCpj5kg5iNTTsRpnGTIGRhb5Dq5xFS7/qJMOYHhHKf4wfrnq+DrrgoM1CVOLUzz7BgDr5nmJHVsN6T/L+Vhs5XaGPJhwtNr7U8ED6UTBXyqSkM4itMxcn1Y9GT+4iA0Arc+AQ/jQ8/QdXH7C2RnbmIAKqlKhJPVlT2zw5BDBoI2fLag+zeIfGEX11A2kTNJ/52cBX/</vt:lpwstr>
  </property>
  <property fmtid="{D5CDD505-2E9C-101B-9397-08002B2CF9AE}" pid="77" name="x1ye=76">
    <vt:lpwstr>glqaH6ubml9L8da8Cow06yGGdij0yJz1+9OlOSSVYW20MsKrTGRqk24bwN1qDXTF6FNPww4t2Rq5d5Ppw7C0YXHMGPcAEyIU1S3SN9BkF/xFdTmVKU+CLEczdJVYHfl3OS3VC/Je9zBVS0IC8iO4Tw4tkVg7km76sjhg9nIGhP3exyQvwjMXgrrZGAZkt0u1zu3/kUsMvdqDubF2sC2YG7JtW7GcMcIYWL0uFbP+K7KfqrAEQTDlus4ovC5wIx5</vt:lpwstr>
  </property>
  <property fmtid="{D5CDD505-2E9C-101B-9397-08002B2CF9AE}" pid="78" name="x1ye=77">
    <vt:lpwstr>eEmGyR0hwo36VyXt+GAuY8Rt4UxhfeiYZuUfVqmzlmnNuT+lly4l1Fbh+87DFXx5wv4UVO+GFbAWOsMJssFbNLvpzhC+YU6O8S3qNLECHu5peFCLfXNqhFksfQGkO0tMjp6DfqSC60XoO2oB6cULD7d8+y0v1NUDLTz81LwO/htuA4ud6jrsGtygirk3cNOvHR+5zoz3waUha+KdNSd58qss0ciBvfgar1TaIdQjQcANl0PSn+fX5NikieQpbOo</vt:lpwstr>
  </property>
  <property fmtid="{D5CDD505-2E9C-101B-9397-08002B2CF9AE}" pid="79" name="x1ye=78">
    <vt:lpwstr>jt2xYa+rlijoB5tZ73QYh/+O+atHa3rOknloM/U+4qxIKlhav3FG69OIsg+SiL5Yatun47bzP5/Wl6HtbM+uqkCQHWj/8kXRkmq3A35bQ12B7ad5dHiE5dW7ZldspeaXOiYD+LA9yMOfCBajqwYY3VMaBANO5ma6vjj98rCSIUYGIVYcDgug2GJ3crwtnmRDM6H0yOcmOrkb4waT5zfuiC9k4YCVknDJJRpsUVeFAqHPRELLsbdiXQEWIIhAiyg</vt:lpwstr>
  </property>
  <property fmtid="{D5CDD505-2E9C-101B-9397-08002B2CF9AE}" pid="80" name="x1ye=79">
    <vt:lpwstr>MNC9sQnXqgivnsnwT7KZnUMSUcw1o1MA8VCKHxy9+cr5erqH8EWNBSRUBaN0gK0bgFJfi3L0T35NIDF/gitHXhNq9vwM9O+FXwVIWs7LLdY6AejXEbD50uHVf45nJB2Glc4CAwhPoDaDhPjFBSDI70Ggq+BNm2Fbf6xoz33qp9+fD3xLUfTBbhluKvSam6MkxrG9iJr8Nl0qK6bhXxwtYUBiA3fF/sWVBfTWk3hX6mXJkxvz21EuvL2E3ZHDnqk</vt:lpwstr>
  </property>
  <property fmtid="{D5CDD505-2E9C-101B-9397-08002B2CF9AE}" pid="81" name="x1ye=8">
    <vt:lpwstr>1bbWmvdYoQKWooP/c3v00bE9UAzdG5RgRXGKeh61xVJg3hWhzMHvhFq/IIYvZphNupl+4W0vQGMND3JKaKdEYFSSsSPbUYdUGwZ9B1lsh589a662tET0WHZS2gWDQypJrmLu3EMbo7Vtt9kDZE8m/KF6zbruNadqS/6U/QUMl9G2BTgCB5oZRLNFmqBs/K2LrPv7KUATQHciuAWSKkjM/Zy0UKqs5U1fcZCoL8sWbeSXaIiwHt2IEv7xzmAL116</vt:lpwstr>
  </property>
  <property fmtid="{D5CDD505-2E9C-101B-9397-08002B2CF9AE}" pid="82" name="x1ye=80">
    <vt:lpwstr>gn+3wsLz0OKAEX4G4eGDsxMuQLvhb9gSa8z68HIZDFae8lllOakobEUPipvpemnsY+KVnJngOEP2dMzU1Wx8vAMrivqDh8CZUhXsFJdwqOwdoetqjbDWDJAwhw5UDCftUyakabnoYj+8JK9JRVs4ehpQH7Bjqrg7y4u7MI3LZwUXenrvapaaokuxI1f1e7PCRa3ItO1+y03fCsZjO5aDouZE/igDYxpahRlkH6VdBJaKHKvaES0hLHefLEtL8jB</vt:lpwstr>
  </property>
  <property fmtid="{D5CDD505-2E9C-101B-9397-08002B2CF9AE}" pid="83" name="x1ye=81">
    <vt:lpwstr>QsZtbiC0pTGAJQXlWODgREtTo4WqkRULFXP+636f4gpNfQBbZa+dpFiJDYyELzZabwz6af2oGRG8z2mmVgcOvw3pVrrQbza2jHLjE3mYe1IuPINqcBWQ4AMXXW5duOD4fyv7OZOnF5dQRxAeTF79g3xHDY46n8cEVPHTG4Q8nXROT7eu+kmuBLNXpuueUa/uScq4FUYR6UIwpSjMwB+FalS0wWSc2EdfeFVoifubxGwC3Qc6eLqgjuYjLGU9AsB</vt:lpwstr>
  </property>
  <property fmtid="{D5CDD505-2E9C-101B-9397-08002B2CF9AE}" pid="84" name="x1ye=82">
    <vt:lpwstr>1LJuqCntjZsUIP8eWEEYBS/VgRyemMfdksrdqYRxtOoH0FqplfuK+dBhwLKRwalkpMK1iio/KQ7me4Mk4DRI/3vf9u01v/9v6gtPcdohdzGiRxIZzntVBFOeHP92HL6xPFwOwyj1M55IcD2hbajmF2kqj5wjtdJOQ37Y2umJDig5ub7ZzziNIPcW2oLy3nVY7xolWrTWVvoH2y+/QFdWoxNK9LHvBYr0k30r9gbLvqtviMJJiENCFFeCxDzzM+K</vt:lpwstr>
  </property>
  <property fmtid="{D5CDD505-2E9C-101B-9397-08002B2CF9AE}" pid="85" name="x1ye=83">
    <vt:lpwstr>g3C6ybEfiGJHDT33J7f7ojqw3iR5k4Plcr3QpSSw8BxF9fe5BDMPweyi6OfxkzJ8Xm8r4ugvKFWll3RziGGDguCaOdjCgMqGhZ5k1uOpaetf9pVSko/UIcbIQLojo+wI09sF4xsCVXnSlWZxARGN/iowlnaGyDzQjOhekfkXrIWY+Hpp6rDO856WEKq27Y6fO7SEyks+DMuoOmA2AyMbyDZ5vtX/C/Mx2s2SV53CaO05/KCIq2gsrOvVc0lPo+r</vt:lpwstr>
  </property>
  <property fmtid="{D5CDD505-2E9C-101B-9397-08002B2CF9AE}" pid="86" name="x1ye=84">
    <vt:lpwstr>FVaytyB0QFQwDtR1ZNSb0x+tSp/pZby1pxp816gzZdBO081Ta1p6761eIMS3UxGoEvLQXJ/5R9qo4glhAPG+IgZco8kHVVwt0R4uQIUTk1iprXqUOQ26kCPwDaxMPeHFxNU3fAWh4wyLtQq/X4yt4COsIymq0JfkJF5imnZxaYqJaG+/TyiJM0mkEHJdx6BDpXfyo+NjAQiDqmjpRhxyN6JYVFnv73tnlRnax1nxE9Jph8PhMMFElEaIxchksXJ</vt:lpwstr>
  </property>
  <property fmtid="{D5CDD505-2E9C-101B-9397-08002B2CF9AE}" pid="87" name="x1ye=85">
    <vt:lpwstr>e7Em5d7FeFloGMOpfGhV5GySrIheJrJGl3P+SJccxqSmUByoICccyuKEO3VDs3wDv0sHDKDtNabppAwoYMExq7vpVjYWMKqsbhAEQUSaVNn0yuh7om7sCfhc8g3DhuHBc6lta35VQeQGmYkgTsbaQBDmHv8h4OZHF1SrehRzW0FBXjf9HTVywjpbBhz0Tpdx8AQCR0eiW94mgZklw+vIhEOt8ypCsWuZPdtUZNUur5f0mMxj+mO2+LsxuzX+JcN</vt:lpwstr>
  </property>
  <property fmtid="{D5CDD505-2E9C-101B-9397-08002B2CF9AE}" pid="88" name="x1ye=86">
    <vt:lpwstr>X0nCNPFLtfuXYNjYURyqPx+Fiu9w5jVwyTCUjkPoX2vXwzdTGuu0f8XjMKIpwnnIysrN/m9+UvKpno58rpr914dHQmk1cZS1oEoQwyltLkkochgznZQVAQ57g1JHejefBeFK3ynlc3KMgbE5f9T2qyFo3zCc8RX/teGhXGa7JbmKBhKEwq1hRf9yf3GL2Cp1h1+pgHQDu40o+jW1jd+UMaS9BiZzdWlJcNiQ5Tp05WzuXlZxNcAAIZ7iUK217AM</vt:lpwstr>
  </property>
  <property fmtid="{D5CDD505-2E9C-101B-9397-08002B2CF9AE}" pid="89" name="x1ye=87">
    <vt:lpwstr>vVGMsvuBgp28cr6U4RBJ5oeZXjD4l/Q/5a2u/n4BOq+Bi7P7lgze4uFglQGxjW+YgWh3KIx2VxC/+Ui86DI0Va6YRtA+XOpq3A8Ljczc4DLv90/mT4kBOLWM6BOzPORLw2Dfe/8iFNr4tRJ9Lo2QGCUw3cNLxFIzZFFpvKguboXGm1NPvS9dHz7eXwJNAo4+bGVjZOoNhPNR0wDOd3BTkdw9f1E3X+O8HkTabtpP4pA1zSLlxrbMnRjc4KFiRZn</vt:lpwstr>
  </property>
  <property fmtid="{D5CDD505-2E9C-101B-9397-08002B2CF9AE}" pid="90" name="x1ye=88">
    <vt:lpwstr>NEiVsFBnCSBR/xPzSaelLNQzfhSoosjVUxXFwjnJMP98dgYdJI+MMDiLtiTLOXcI6ifTeauLz8ZkgTZ4ePH7KT0CuYiHiwGIDHqSUOGah054MEooD6fZmvcpKn2TEDJf8w3Y2NpPhGZzzQOYuP+Knu6PsAgdAjvRb7gmfuMYAw/C9rHB6IBY6VCwj0rOrgfs7YRiD6rZjPjev4wASsqCUl/+stLYqwcfRdPnWX8TgZQfIRMIyOLdHu2cYfq9naw</vt:lpwstr>
  </property>
  <property fmtid="{D5CDD505-2E9C-101B-9397-08002B2CF9AE}" pid="91" name="x1ye=89">
    <vt:lpwstr>GI6GwOWO/W7BDznum05cO+gH7hLBtOfr465OQjdNRgihNTDylwmmM13eVHKmPkO7cHPJ21Ik9QYlygtGKJNDluVgXPQm/5FIuEfajdXEnSJbFQjK9uUiU7JknsvxC7ncifPgjMJC4BoLx/hjKkVXeBVN9MJFLvSZb0d49bkbaTrE24wC3g2I9LDVCntwlvDltvPg5zhul8aM4uMoR/7wz70hmI6KEdjtbWl+r0OKgaSV6HkzAXd9/iYdyeDycy2</vt:lpwstr>
  </property>
  <property fmtid="{D5CDD505-2E9C-101B-9397-08002B2CF9AE}" pid="92" name="x1ye=9">
    <vt:lpwstr>xUDvsu0tG7EhV4DOBm7dL83hWGh0elZhnDLYUDE3TeKObmgmZ+WNVaHjI7RNwoncJOlazImpc0szwP0x0NVQqd+I9leT+Rr+18NUEHWKzF43asC7ufnofg+LdA46zrI6d5gZho2Pyr+RVMkexIDG/9FganXP5iY1g28fCwvCwPu5FeEm8bwjWVwADenwm6YZJZpus8+umpj/bqfQjquDH8hvN8Fa1QGinRHmdLj/K4Zgs6IQ0gjvntLJEXRopJ7</vt:lpwstr>
  </property>
  <property fmtid="{D5CDD505-2E9C-101B-9397-08002B2CF9AE}" pid="93" name="x1ye=90">
    <vt:lpwstr>f74d274BqlYxvN9dev0U68UnqSvAscWMacmO7bw3z9dkE1kiWf+ZFzBeP7+yTs89y+XcOkZHBlMVboMKUMVCNOWX+MA+NUO7OP2su+zYr7ZMCENoIfJGJiO7I/R+1Q82FRRvZtmzgI8n4ze/1o3pIXCMtzOIPoUC4wbbTMJqrwpOOF/XJ3PF+y2t4mo3qOTfHE/hp+yE6rx/iLFojRoV/mFJcPp3J+PTAo5JiJZEt2CA+0Vi6wmZUHRwNt41BEk</vt:lpwstr>
  </property>
  <property fmtid="{D5CDD505-2E9C-101B-9397-08002B2CF9AE}" pid="94" name="x1ye=91">
    <vt:lpwstr>HS+69LD05iVQTdP2ZsGIfiAZ8253Q2wSX5QB9w4HwGb5paqHspXFJ9tSN16CX/MxkdwoqWKqTPm+qFqiwmWOnDhYBFsdrctEAiiUTVMHuKofM4Z8pCUfM324NjQcSkOGxnchFmqFHq9Wo8cSj6bLMS6dK6VNZhHoflcy0+3RmUyvyGLt8uX4nSfoMPhB7duvr/BwNvzefHp96y9EsKdFoyr+QRnfr/h2QXcQc3yLT4/xxiGDG2RUsT5Fw4kv2+n</vt:lpwstr>
  </property>
  <property fmtid="{D5CDD505-2E9C-101B-9397-08002B2CF9AE}" pid="95" name="x1ye=92">
    <vt:lpwstr>J6aW1AjfH6YCt7fFIT9BXueR+TlV5ZHe0W856bnUh1CulCNncAU+T7b0m/Iad1tTBqmD08yVU16uObPhRT20i8pz3ZmEkKFqCp8QdmaGxQo6ntyDBJphkJP2opJ61EtMplsXCNfBOx2tnEOO2Jw04FNfOIdJzt2G2GbVYhyL24ws6zw30HSG9WCVIAKzSm/g2APXXZXjRiKiiN0e+2faQKEhj1SPjbsHHLY9aOTDtVpjKivyY31zHV5Rml543gR</vt:lpwstr>
  </property>
  <property fmtid="{D5CDD505-2E9C-101B-9397-08002B2CF9AE}" pid="96" name="x1ye=93">
    <vt:lpwstr>7kfFoibohqSlKjNAoQJMSwPl8Vw34k7Rp3dqZHIiK/oDQx16aPVlVBq9crKlslIotvsPlqHJAvZFwNB8AvU3izdh3L+4QNdhYnRBbctMxwyK8vexDq/WUFybUZqRQMovA+V5uHjucedJBafNJLGsgdGp/yOJAQL9GpJ3Gyi5WojEZP2LzlqsVJHqfPTcJT3FektHD5Igvlcuei6Aew/pyzzGAMubXXftRfUvp95JC+VjemeYKw9iYPZlOUQ2BjI</vt:lpwstr>
  </property>
  <property fmtid="{D5CDD505-2E9C-101B-9397-08002B2CF9AE}" pid="97" name="x1ye=94">
    <vt:lpwstr>l61N/0VprsV0hrIkp/gNbSPvHFICuXTIyoHle9PomTX124C9ZXCUnQr/k/pHKUV+BcAAA=</vt:lpwstr>
  </property>
  <property fmtid="{D5CDD505-2E9C-101B-9397-08002B2CF9AE}" pid="98" name="GrammarlyDocumentId">
    <vt:lpwstr>be4ac3d0a6f63c68284a40af6ec8f77f3526b716279f0f41ce321a07746772da</vt:lpwstr>
  </property>
</Properties>
</file>